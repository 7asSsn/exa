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685"/>
      </w:tblGrid>
      <w:tr w:rsidR="00791355" w14:paraId="5DC9E48E" w14:textId="77777777" w:rsidTr="00AA78AE">
        <w:trPr>
          <w:trHeight w:val="1609"/>
        </w:trPr>
        <w:tc>
          <w:tcPr>
            <w:tcW w:w="3865" w:type="dxa"/>
            <w:vAlign w:val="bottom"/>
          </w:tcPr>
          <w:p w14:paraId="0F843AF4" w14:textId="3A493C07" w:rsidR="00791355" w:rsidRDefault="00791355" w:rsidP="00791355">
            <w:pPr>
              <w:spacing w:line="200" w:lineRule="exact"/>
            </w:pPr>
            <w:r>
              <w:rPr>
                <w:rFonts w:ascii="Arial" w:hAnsi="Arial" w:cs="Arial"/>
                <w:b/>
                <w:bCs/>
                <w:noProof/>
                <w:sz w:val="48"/>
                <w:szCs w:val="48"/>
              </w:rPr>
              <w:drawing>
                <wp:inline distT="0" distB="0" distL="0" distR="0" wp14:anchorId="2690BDFF" wp14:editId="19D5B73B">
                  <wp:extent cx="2314028" cy="95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S New Logo.jpg"/>
                          <pic:cNvPicPr/>
                        </pic:nvPicPr>
                        <pic:blipFill>
                          <a:blip r:embed="rId10">
                            <a:extLst>
                              <a:ext uri="{28A0092B-C50C-407E-A947-70E740481C1C}">
                                <a14:useLocalDpi xmlns:a14="http://schemas.microsoft.com/office/drawing/2010/main" val="0"/>
                              </a:ext>
                            </a:extLst>
                          </a:blip>
                          <a:stretch>
                            <a:fillRect/>
                          </a:stretch>
                        </pic:blipFill>
                        <pic:spPr>
                          <a:xfrm>
                            <a:off x="0" y="0"/>
                            <a:ext cx="2372971" cy="977413"/>
                          </a:xfrm>
                          <a:prstGeom prst="rect">
                            <a:avLst/>
                          </a:prstGeom>
                        </pic:spPr>
                      </pic:pic>
                    </a:graphicData>
                  </a:graphic>
                </wp:inline>
              </w:drawing>
            </w:r>
          </w:p>
        </w:tc>
        <w:tc>
          <w:tcPr>
            <w:tcW w:w="5685" w:type="dxa"/>
            <w:vAlign w:val="bottom"/>
          </w:tcPr>
          <w:p w14:paraId="247905D3" w14:textId="77777777" w:rsidR="006E4D89" w:rsidRPr="00FB6BF7" w:rsidRDefault="006E4D89" w:rsidP="006E4D89">
            <w:pPr>
              <w:spacing w:before="25"/>
              <w:rPr>
                <w:sz w:val="18"/>
                <w:szCs w:val="18"/>
              </w:rPr>
            </w:pPr>
            <w:r>
              <w:rPr>
                <w:rFonts w:ascii="Arial" w:eastAsia="Arial" w:hAnsi="Arial" w:cs="Arial"/>
                <w:b/>
                <w:i/>
                <w:iCs/>
                <w:sz w:val="28"/>
                <w:szCs w:val="28"/>
              </w:rPr>
              <w:t>TM354</w:t>
            </w:r>
            <w:r w:rsidRPr="00FB6BF7">
              <w:rPr>
                <w:rFonts w:ascii="Arial" w:eastAsia="Arial" w:hAnsi="Arial" w:cs="Arial"/>
                <w:b/>
                <w:sz w:val="28"/>
                <w:szCs w:val="28"/>
              </w:rPr>
              <w:t xml:space="preserve">: </w:t>
            </w:r>
            <w:r>
              <w:rPr>
                <w:rFonts w:ascii="Arial" w:eastAsia="Arial" w:hAnsi="Arial" w:cs="Arial"/>
                <w:b/>
                <w:i/>
                <w:iCs/>
                <w:sz w:val="28"/>
                <w:szCs w:val="28"/>
              </w:rPr>
              <w:t>Software Engineering</w:t>
            </w:r>
          </w:p>
          <w:p w14:paraId="51E13EED" w14:textId="77777777" w:rsidR="006E4D89" w:rsidRDefault="006E4D89" w:rsidP="006E4D89">
            <w:pPr>
              <w:spacing w:line="480" w:lineRule="exact"/>
              <w:rPr>
                <w:rFonts w:ascii="Arial" w:eastAsia="Arial" w:hAnsi="Arial" w:cs="Arial"/>
                <w:color w:val="000080"/>
                <w:position w:val="-2"/>
                <w:sz w:val="24"/>
                <w:szCs w:val="24"/>
              </w:rPr>
            </w:pPr>
            <w:r w:rsidRPr="00B216E7">
              <w:rPr>
                <w:rFonts w:ascii="Arial" w:eastAsia="Arial" w:hAnsi="Arial" w:cs="Arial"/>
                <w:b/>
                <w:bCs/>
                <w:noProof/>
                <w:color w:val="FF0000"/>
                <w:position w:val="-2"/>
                <w:sz w:val="24"/>
                <w:szCs w:val="24"/>
              </w:rPr>
              <mc:AlternateContent>
                <mc:Choice Requires="wps">
                  <w:drawing>
                    <wp:anchor distT="0" distB="0" distL="114300" distR="114300" simplePos="0" relativeHeight="251661312" behindDoc="0" locked="0" layoutInCell="1" allowOverlap="1" wp14:anchorId="0132F439" wp14:editId="1ACFEE79">
                      <wp:simplePos x="0" y="0"/>
                      <wp:positionH relativeFrom="column">
                        <wp:posOffset>33655</wp:posOffset>
                      </wp:positionH>
                      <wp:positionV relativeFrom="paragraph">
                        <wp:posOffset>44450</wp:posOffset>
                      </wp:positionV>
                      <wp:extent cx="3494405"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3494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41459"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3.5pt" to="277.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" strokecolor="#4579b8 [3044]"/>
                  </w:pict>
                </mc:Fallback>
              </mc:AlternateContent>
            </w:r>
            <w:r>
              <w:rPr>
                <w:rFonts w:ascii="Arial" w:eastAsia="Arial" w:hAnsi="Arial" w:cs="Arial"/>
                <w:color w:val="000080"/>
                <w:w w:val="99"/>
                <w:position w:val="-2"/>
                <w:sz w:val="24"/>
                <w:szCs w:val="24"/>
              </w:rPr>
              <w:t>T</w:t>
            </w:r>
            <w:r w:rsidRPr="00FB6BF7">
              <w:rPr>
                <w:rFonts w:ascii="Arial" w:eastAsia="Arial" w:hAnsi="Arial" w:cs="Arial"/>
                <w:color w:val="000080"/>
                <w:w w:val="99"/>
                <w:position w:val="-2"/>
                <w:sz w:val="24"/>
                <w:szCs w:val="24"/>
              </w:rPr>
              <w:t>utor-Marked</w:t>
            </w:r>
            <w:r w:rsidRPr="00FB6BF7">
              <w:rPr>
                <w:rFonts w:ascii="Arial" w:eastAsia="Arial" w:hAnsi="Arial" w:cs="Arial"/>
                <w:color w:val="000080"/>
                <w:position w:val="-2"/>
                <w:sz w:val="24"/>
                <w:szCs w:val="24"/>
              </w:rPr>
              <w:t xml:space="preserve"> </w:t>
            </w:r>
            <w:r w:rsidRPr="00FB6BF7">
              <w:rPr>
                <w:rFonts w:ascii="Arial" w:eastAsia="Arial" w:hAnsi="Arial" w:cs="Arial"/>
                <w:color w:val="000080"/>
                <w:w w:val="99"/>
                <w:position w:val="-2"/>
                <w:sz w:val="24"/>
                <w:szCs w:val="24"/>
              </w:rPr>
              <w:t>Assignment</w:t>
            </w:r>
            <w:r w:rsidRPr="00FB6BF7">
              <w:rPr>
                <w:rFonts w:ascii="Arial" w:eastAsia="Arial" w:hAnsi="Arial" w:cs="Arial"/>
                <w:color w:val="000080"/>
                <w:position w:val="-2"/>
                <w:sz w:val="24"/>
                <w:szCs w:val="24"/>
              </w:rPr>
              <w:t xml:space="preserve"> (TMA) </w:t>
            </w:r>
            <w:r>
              <w:rPr>
                <w:rFonts w:ascii="Arial" w:eastAsia="Arial" w:hAnsi="Arial" w:cs="Arial"/>
                <w:color w:val="000080"/>
                <w:position w:val="-2"/>
                <w:sz w:val="24"/>
                <w:szCs w:val="24"/>
              </w:rPr>
              <w:t>Fall</w:t>
            </w:r>
            <w:r w:rsidRPr="00FB6BF7">
              <w:rPr>
                <w:rFonts w:ascii="Arial" w:eastAsia="Arial" w:hAnsi="Arial" w:cs="Arial"/>
                <w:color w:val="000080"/>
                <w:position w:val="-2"/>
                <w:sz w:val="24"/>
                <w:szCs w:val="24"/>
              </w:rPr>
              <w:t xml:space="preserve"> </w:t>
            </w:r>
            <w:r>
              <w:rPr>
                <w:rFonts w:ascii="Arial" w:eastAsia="Arial" w:hAnsi="Arial" w:cs="Arial"/>
                <w:color w:val="000080"/>
                <w:position w:val="-2"/>
                <w:sz w:val="24"/>
                <w:szCs w:val="24"/>
              </w:rPr>
              <w:t>24/25</w:t>
            </w:r>
          </w:p>
          <w:p w14:paraId="5ED64961" w14:textId="2E967A32" w:rsidR="00791355" w:rsidRDefault="006E4D89" w:rsidP="006E4D89">
            <w:pPr>
              <w:spacing w:line="200" w:lineRule="exact"/>
            </w:pPr>
            <w:r>
              <w:rPr>
                <w:rFonts w:ascii="Arial" w:eastAsia="Arial" w:hAnsi="Arial" w:cs="Arial"/>
                <w:b/>
                <w:bCs/>
                <w:color w:val="FF0000"/>
                <w:position w:val="-2"/>
                <w:sz w:val="24"/>
                <w:szCs w:val="24"/>
              </w:rPr>
              <w:t>All Branches EXCEPT K</w:t>
            </w:r>
            <w:r w:rsidRPr="00B216E7">
              <w:rPr>
                <w:rFonts w:ascii="Arial" w:eastAsia="Arial" w:hAnsi="Arial" w:cs="Arial"/>
                <w:b/>
                <w:bCs/>
                <w:color w:val="FF0000"/>
                <w:position w:val="-2"/>
                <w:sz w:val="24"/>
                <w:szCs w:val="24"/>
              </w:rPr>
              <w:t>SA</w:t>
            </w:r>
            <w:r>
              <w:t xml:space="preserve"> </w:t>
            </w:r>
          </w:p>
        </w:tc>
      </w:tr>
    </w:tbl>
    <w:p w14:paraId="2C3381B4" w14:textId="644414AC" w:rsidR="00D32937" w:rsidRDefault="00D32937">
      <w:pPr>
        <w:spacing w:line="200" w:lineRule="exact"/>
      </w:pPr>
    </w:p>
    <w:p w14:paraId="4898B126" w14:textId="77777777" w:rsidR="00AA78AE" w:rsidRDefault="00AA78AE" w:rsidP="00AA78AE">
      <w:pPr>
        <w:pBdr>
          <w:top w:val="single" w:sz="4" w:space="1" w:color="auto"/>
        </w:pBdr>
        <w:spacing w:before="29" w:line="397" w:lineRule="auto"/>
        <w:ind w:left="100" w:right="20"/>
        <w:rPr>
          <w:rFonts w:ascii="Arial" w:eastAsia="Arial" w:hAnsi="Arial" w:cs="Arial"/>
          <w:b/>
          <w:sz w:val="24"/>
          <w:szCs w:val="24"/>
        </w:rPr>
      </w:pPr>
    </w:p>
    <w:p w14:paraId="7E63B2FF" w14:textId="08267B16" w:rsidR="00D32937" w:rsidRDefault="00C81DDA" w:rsidP="00AA78AE">
      <w:pPr>
        <w:spacing w:before="29" w:line="397" w:lineRule="auto"/>
        <w:ind w:left="100" w:right="4016"/>
        <w:rPr>
          <w:rFonts w:ascii="Arial" w:eastAsia="Arial" w:hAnsi="Arial" w:cs="Arial"/>
          <w:sz w:val="28"/>
          <w:szCs w:val="28"/>
        </w:rPr>
      </w:pPr>
      <w:r>
        <w:rPr>
          <w:rFonts w:ascii="Arial" w:eastAsia="Arial" w:hAnsi="Arial" w:cs="Arial"/>
          <w:b/>
          <w:sz w:val="24"/>
          <w:szCs w:val="24"/>
        </w:rPr>
        <w:t xml:space="preserve">Cut-Off Date: </w:t>
      </w:r>
      <w:r>
        <w:rPr>
          <w:rFonts w:ascii="Arial" w:eastAsia="Arial" w:hAnsi="Arial" w:cs="Arial"/>
          <w:sz w:val="24"/>
          <w:szCs w:val="24"/>
        </w:rPr>
        <w:t xml:space="preserve">Based on the Published Deadline. </w:t>
      </w:r>
      <w:r>
        <w:rPr>
          <w:rFonts w:ascii="Arial" w:eastAsia="Arial" w:hAnsi="Arial" w:cs="Arial"/>
          <w:b/>
          <w:sz w:val="24"/>
          <w:szCs w:val="24"/>
        </w:rPr>
        <w:t xml:space="preserve">Total Marks: </w:t>
      </w:r>
      <w:r w:rsidR="00AA78AE">
        <w:rPr>
          <w:rFonts w:ascii="Arial" w:eastAsia="Arial" w:hAnsi="Arial" w:cs="Arial"/>
          <w:sz w:val="24"/>
          <w:szCs w:val="24"/>
        </w:rPr>
        <w:t>….</w:t>
      </w:r>
      <w:r>
        <w:rPr>
          <w:rFonts w:ascii="Arial" w:eastAsia="Arial" w:hAnsi="Arial" w:cs="Arial"/>
          <w:sz w:val="24"/>
          <w:szCs w:val="24"/>
        </w:rPr>
        <w:t xml:space="preserve"> marks turned to </w:t>
      </w:r>
      <w:r w:rsidR="00B50829">
        <w:rPr>
          <w:rFonts w:ascii="Arial" w:eastAsia="Arial" w:hAnsi="Arial" w:cs="Arial"/>
          <w:sz w:val="24"/>
          <w:szCs w:val="24"/>
        </w:rPr>
        <w:t>15</w:t>
      </w:r>
      <w:r>
        <w:rPr>
          <w:rFonts w:ascii="Arial" w:eastAsia="Arial" w:hAnsi="Arial" w:cs="Arial"/>
          <w:sz w:val="24"/>
          <w:szCs w:val="24"/>
        </w:rPr>
        <w:t xml:space="preserve"> marks </w:t>
      </w:r>
      <w:r>
        <w:rPr>
          <w:rFonts w:ascii="Arial" w:eastAsia="Arial" w:hAnsi="Arial" w:cs="Arial"/>
          <w:b/>
          <w:sz w:val="28"/>
          <w:szCs w:val="28"/>
        </w:rPr>
        <w:t>Contents</w:t>
      </w:r>
    </w:p>
    <w:p w14:paraId="51D6D2FA" w14:textId="77777777" w:rsidR="00D32937" w:rsidRDefault="00C81DDA">
      <w:pPr>
        <w:spacing w:line="220" w:lineRule="exact"/>
        <w:ind w:left="100"/>
        <w:rPr>
          <w:rFonts w:ascii="Arial" w:eastAsia="Arial" w:hAnsi="Arial" w:cs="Arial"/>
          <w:sz w:val="22"/>
          <w:szCs w:val="22"/>
        </w:rPr>
      </w:pPr>
      <w:r>
        <w:rPr>
          <w:rFonts w:ascii="Arial" w:eastAsia="Arial" w:hAnsi="Arial" w:cs="Arial"/>
          <w:sz w:val="22"/>
          <w:szCs w:val="22"/>
        </w:rPr>
        <w:t>Warnings and Declaration…………………………………….………………………………......1</w:t>
      </w:r>
    </w:p>
    <w:p w14:paraId="3968A1DA" w14:textId="77777777" w:rsidR="00D32937" w:rsidRDefault="00D32937">
      <w:pPr>
        <w:spacing w:before="2" w:line="120" w:lineRule="exact"/>
        <w:rPr>
          <w:sz w:val="12"/>
          <w:szCs w:val="12"/>
        </w:rPr>
      </w:pPr>
    </w:p>
    <w:p w14:paraId="7E160AA6" w14:textId="77777777" w:rsidR="00D32937" w:rsidRDefault="00C81DDA">
      <w:pPr>
        <w:ind w:left="100"/>
        <w:rPr>
          <w:rFonts w:ascii="Arial" w:eastAsia="Arial" w:hAnsi="Arial" w:cs="Arial"/>
          <w:sz w:val="22"/>
          <w:szCs w:val="22"/>
        </w:rPr>
      </w:pPr>
      <w:r>
        <w:rPr>
          <w:rFonts w:ascii="Arial" w:eastAsia="Arial" w:hAnsi="Arial" w:cs="Arial"/>
          <w:sz w:val="22"/>
          <w:szCs w:val="22"/>
        </w:rPr>
        <w:t>Question 1 ……………….………………………………….  ………………………………...…..2</w:t>
      </w:r>
    </w:p>
    <w:p w14:paraId="2EA37612" w14:textId="77777777" w:rsidR="00D32937" w:rsidRDefault="00D32937">
      <w:pPr>
        <w:spacing w:before="9" w:line="100" w:lineRule="exact"/>
        <w:rPr>
          <w:sz w:val="11"/>
          <w:szCs w:val="11"/>
        </w:rPr>
      </w:pPr>
    </w:p>
    <w:p w14:paraId="4FF55C71" w14:textId="77777777" w:rsidR="00D32937" w:rsidRDefault="00C81DDA">
      <w:pPr>
        <w:ind w:left="100"/>
        <w:rPr>
          <w:rFonts w:ascii="Arial" w:eastAsia="Arial" w:hAnsi="Arial" w:cs="Arial"/>
          <w:sz w:val="22"/>
          <w:szCs w:val="22"/>
        </w:rPr>
      </w:pPr>
      <w:r>
        <w:rPr>
          <w:rFonts w:ascii="Arial" w:eastAsia="Arial" w:hAnsi="Arial" w:cs="Arial"/>
          <w:sz w:val="22"/>
          <w:szCs w:val="22"/>
        </w:rPr>
        <w:t>Question 2 ………………………………………………………………………………….…..…..3</w:t>
      </w:r>
    </w:p>
    <w:p w14:paraId="12E834F8" w14:textId="77777777" w:rsidR="00D32937" w:rsidRDefault="00D32937">
      <w:pPr>
        <w:spacing w:before="9" w:line="100" w:lineRule="exact"/>
        <w:rPr>
          <w:sz w:val="11"/>
          <w:szCs w:val="11"/>
        </w:rPr>
      </w:pPr>
    </w:p>
    <w:p w14:paraId="7144C05E" w14:textId="749BD622" w:rsidR="00D32937" w:rsidRDefault="00C81DDA" w:rsidP="00064E22">
      <w:pPr>
        <w:ind w:left="100"/>
        <w:rPr>
          <w:rFonts w:ascii="Arial" w:eastAsia="Arial" w:hAnsi="Arial" w:cs="Arial"/>
          <w:sz w:val="22"/>
          <w:szCs w:val="22"/>
        </w:rPr>
      </w:pPr>
      <w:r>
        <w:rPr>
          <w:rFonts w:ascii="Arial" w:eastAsia="Arial" w:hAnsi="Arial" w:cs="Arial"/>
          <w:sz w:val="22"/>
          <w:szCs w:val="22"/>
        </w:rPr>
        <w:t>Question 3 ………………………………………………………………………………….…..…..</w:t>
      </w:r>
      <w:r w:rsidR="00064E22">
        <w:rPr>
          <w:rFonts w:ascii="Arial" w:eastAsia="Arial" w:hAnsi="Arial" w:cs="Arial"/>
          <w:sz w:val="22"/>
          <w:szCs w:val="22"/>
        </w:rPr>
        <w:t>4</w:t>
      </w:r>
    </w:p>
    <w:p w14:paraId="7594D1C7" w14:textId="77777777" w:rsidR="00D32937" w:rsidRDefault="00D32937">
      <w:pPr>
        <w:spacing w:before="1" w:line="120" w:lineRule="exact"/>
        <w:rPr>
          <w:sz w:val="12"/>
          <w:szCs w:val="12"/>
        </w:rPr>
      </w:pPr>
    </w:p>
    <w:p w14:paraId="611A52A4" w14:textId="2A88C51B" w:rsidR="00D32937" w:rsidRDefault="00C81DDA" w:rsidP="00064E22">
      <w:pPr>
        <w:ind w:left="100"/>
        <w:rPr>
          <w:rFonts w:ascii="Arial" w:eastAsia="Arial" w:hAnsi="Arial" w:cs="Arial"/>
          <w:sz w:val="22"/>
          <w:szCs w:val="22"/>
        </w:rPr>
      </w:pPr>
      <w:r>
        <w:rPr>
          <w:rFonts w:ascii="Arial" w:eastAsia="Arial" w:hAnsi="Arial" w:cs="Arial"/>
          <w:sz w:val="22"/>
          <w:szCs w:val="22"/>
        </w:rPr>
        <w:t>Marking Criteria ...…………..………………………………………………………….………..…</w:t>
      </w:r>
      <w:r w:rsidR="00064E22">
        <w:rPr>
          <w:rFonts w:ascii="Arial" w:eastAsia="Arial" w:hAnsi="Arial" w:cs="Arial"/>
          <w:sz w:val="22"/>
          <w:szCs w:val="22"/>
        </w:rPr>
        <w:t>5</w:t>
      </w:r>
    </w:p>
    <w:p w14:paraId="49E13D1D" w14:textId="77777777" w:rsidR="00D32937" w:rsidRDefault="00D32937">
      <w:pPr>
        <w:spacing w:before="5" w:line="160" w:lineRule="exact"/>
        <w:rPr>
          <w:sz w:val="17"/>
          <w:szCs w:val="17"/>
        </w:rPr>
      </w:pPr>
    </w:p>
    <w:p w14:paraId="60F24BB6" w14:textId="77777777" w:rsidR="00D32937" w:rsidRDefault="00D32937">
      <w:pPr>
        <w:spacing w:line="200" w:lineRule="exact"/>
      </w:pPr>
    </w:p>
    <w:p w14:paraId="4A4F7E93" w14:textId="77777777" w:rsidR="00D32937" w:rsidRDefault="00D32937">
      <w:pPr>
        <w:spacing w:line="200" w:lineRule="exact"/>
      </w:pPr>
    </w:p>
    <w:p w14:paraId="66B7B819" w14:textId="77777777" w:rsidR="00D32937" w:rsidRDefault="00C81DDA">
      <w:pPr>
        <w:ind w:left="100"/>
        <w:rPr>
          <w:rFonts w:ascii="Arial" w:eastAsia="Arial" w:hAnsi="Arial" w:cs="Arial"/>
          <w:sz w:val="24"/>
          <w:szCs w:val="24"/>
        </w:rPr>
      </w:pPr>
      <w:r>
        <w:rPr>
          <w:rFonts w:ascii="Arial" w:eastAsia="Arial" w:hAnsi="Arial" w:cs="Arial"/>
          <w:b/>
          <w:sz w:val="24"/>
          <w:szCs w:val="24"/>
        </w:rPr>
        <w:t>Plagiarism Warning:</w:t>
      </w:r>
    </w:p>
    <w:p w14:paraId="311E8A19" w14:textId="77777777" w:rsidR="00D32937" w:rsidRDefault="00D32937">
      <w:pPr>
        <w:spacing w:before="5" w:line="180" w:lineRule="exact"/>
        <w:rPr>
          <w:sz w:val="18"/>
          <w:szCs w:val="18"/>
        </w:rPr>
      </w:pPr>
    </w:p>
    <w:p w14:paraId="7BA4B3F3" w14:textId="77777777" w:rsidR="00D32937" w:rsidRDefault="00C81DDA">
      <w:pPr>
        <w:spacing w:line="258" w:lineRule="auto"/>
        <w:ind w:left="100" w:right="165"/>
        <w:rPr>
          <w:rFonts w:ascii="Arial" w:eastAsia="Arial" w:hAnsi="Arial" w:cs="Arial"/>
          <w:sz w:val="24"/>
          <w:szCs w:val="24"/>
        </w:rPr>
      </w:pPr>
      <w:r>
        <w:rPr>
          <w:rFonts w:ascii="Arial" w:eastAsia="Arial" w:hAnsi="Arial" w:cs="Arial"/>
          <w:sz w:val="24"/>
          <w:szCs w:val="24"/>
        </w:rPr>
        <w:t>As per AOU rules and regulations, all students are required to submit their own TMA work and avoid plagiarism. The AOU has implemented sophisticated techniques for plagiarism detection. You must provide all references in case you use and quote another person's work in your TMA. You will be penalized for any act of plagiarism as per the AOU's rules and regulations.</w:t>
      </w:r>
    </w:p>
    <w:p w14:paraId="78986D6E" w14:textId="77777777" w:rsidR="00D32937" w:rsidRDefault="00D32937">
      <w:pPr>
        <w:spacing w:line="200" w:lineRule="exact"/>
      </w:pPr>
    </w:p>
    <w:p w14:paraId="0AAB146B" w14:textId="77777777" w:rsidR="00D32937" w:rsidRDefault="00D32937">
      <w:pPr>
        <w:spacing w:before="15" w:line="280" w:lineRule="exact"/>
        <w:rPr>
          <w:sz w:val="28"/>
          <w:szCs w:val="28"/>
        </w:rPr>
      </w:pPr>
    </w:p>
    <w:p w14:paraId="603AFF4C" w14:textId="77777777" w:rsidR="00D32937" w:rsidRDefault="00C81DDA">
      <w:pPr>
        <w:spacing w:line="256" w:lineRule="auto"/>
        <w:ind w:left="100" w:right="77"/>
        <w:rPr>
          <w:rFonts w:ascii="Arial" w:eastAsia="Arial" w:hAnsi="Arial" w:cs="Arial"/>
          <w:sz w:val="24"/>
          <w:szCs w:val="24"/>
        </w:rPr>
      </w:pPr>
      <w:r>
        <w:rPr>
          <w:rFonts w:ascii="Arial" w:eastAsia="Arial" w:hAnsi="Arial" w:cs="Arial"/>
          <w:b/>
          <w:sz w:val="24"/>
          <w:szCs w:val="24"/>
        </w:rPr>
        <w:t>Declaration of No Plagiarism by Student (to be signed and submitted by student with TMA work):</w:t>
      </w:r>
    </w:p>
    <w:p w14:paraId="5260E9D0" w14:textId="77777777" w:rsidR="00D32937" w:rsidRDefault="00D32937">
      <w:pPr>
        <w:spacing w:line="200" w:lineRule="exact"/>
      </w:pPr>
    </w:p>
    <w:p w14:paraId="6AF6BD48" w14:textId="77777777" w:rsidR="00D32937" w:rsidRDefault="00D32937">
      <w:pPr>
        <w:spacing w:line="200" w:lineRule="exact"/>
      </w:pPr>
    </w:p>
    <w:p w14:paraId="16C86281" w14:textId="77777777" w:rsidR="00D32937" w:rsidRDefault="00D32937">
      <w:pPr>
        <w:spacing w:before="4" w:line="220" w:lineRule="exact"/>
        <w:rPr>
          <w:sz w:val="22"/>
          <w:szCs w:val="22"/>
        </w:rPr>
      </w:pPr>
    </w:p>
    <w:p w14:paraId="20779F58" w14:textId="77777777" w:rsidR="00D32937" w:rsidRDefault="00C81DDA">
      <w:pPr>
        <w:spacing w:line="257" w:lineRule="auto"/>
        <w:ind w:left="100" w:right="147"/>
        <w:rPr>
          <w:rFonts w:ascii="Arial" w:eastAsia="Arial" w:hAnsi="Arial" w:cs="Arial"/>
          <w:sz w:val="24"/>
          <w:szCs w:val="24"/>
        </w:rPr>
      </w:pPr>
      <w:r>
        <w:rPr>
          <w:rFonts w:ascii="Arial" w:eastAsia="Arial" w:hAnsi="Arial" w:cs="Arial"/>
          <w:sz w:val="24"/>
          <w:szCs w:val="24"/>
        </w:rPr>
        <w:t>I hereby declare that this submitted TMA work is a result of my own efforts and I have not plagiarized any other person's work. I have provided all references of information that I have used and quoted in my TMA work.</w:t>
      </w:r>
    </w:p>
    <w:p w14:paraId="2828BA74" w14:textId="77777777" w:rsidR="00D32937" w:rsidRDefault="00D32937">
      <w:pPr>
        <w:spacing w:before="3" w:line="160" w:lineRule="exact"/>
        <w:rPr>
          <w:sz w:val="16"/>
          <w:szCs w:val="16"/>
        </w:rPr>
      </w:pPr>
    </w:p>
    <w:p w14:paraId="664B42AD" w14:textId="3E32FC2C" w:rsidR="00CA0C01" w:rsidRDefault="00C81DDA" w:rsidP="00713867">
      <w:pPr>
        <w:spacing w:line="397" w:lineRule="auto"/>
        <w:ind w:left="100" w:right="3825"/>
        <w:rPr>
          <w:rFonts w:ascii="Arial" w:eastAsia="Arial" w:hAnsi="Arial" w:cs="Arial"/>
          <w:sz w:val="24"/>
          <w:szCs w:val="24"/>
        </w:rPr>
      </w:pPr>
      <w:r>
        <w:rPr>
          <w:rFonts w:ascii="Arial" w:eastAsia="Arial" w:hAnsi="Arial" w:cs="Arial"/>
          <w:sz w:val="24"/>
          <w:szCs w:val="24"/>
        </w:rPr>
        <w:t>Name of Student:…………………………….. Signature:…………………………………</w:t>
      </w:r>
      <w:r w:rsidR="00713867">
        <w:rPr>
          <w:rFonts w:ascii="Arial" w:eastAsia="Arial" w:hAnsi="Arial" w:cs="Arial"/>
          <w:sz w:val="24"/>
          <w:szCs w:val="24"/>
        </w:rPr>
        <w:t>………... Date:…………………………………………………</w:t>
      </w:r>
    </w:p>
    <w:p w14:paraId="1259EE45" w14:textId="77777777" w:rsidR="006E4D89" w:rsidRDefault="006E4D89" w:rsidP="00713867">
      <w:pPr>
        <w:spacing w:line="397" w:lineRule="auto"/>
        <w:ind w:left="100" w:right="3825"/>
        <w:rPr>
          <w:rFonts w:ascii="Arial" w:eastAsia="Arial" w:hAnsi="Arial" w:cs="Arial"/>
          <w:sz w:val="24"/>
          <w:szCs w:val="24"/>
        </w:rPr>
      </w:pPr>
    </w:p>
    <w:p w14:paraId="40DD5D2C" w14:textId="77777777" w:rsidR="006E4D89" w:rsidRDefault="006E4D89" w:rsidP="00713867">
      <w:pPr>
        <w:spacing w:line="397" w:lineRule="auto"/>
        <w:ind w:left="100" w:right="3825"/>
        <w:rPr>
          <w:rFonts w:ascii="Arial" w:eastAsia="Arial" w:hAnsi="Arial" w:cs="Arial"/>
          <w:sz w:val="24"/>
          <w:szCs w:val="24"/>
        </w:rPr>
      </w:pPr>
    </w:p>
    <w:tbl>
      <w:tblPr>
        <w:tblStyle w:val="TableGrid1"/>
        <w:tblW w:w="8983" w:type="dxa"/>
        <w:tblInd w:w="39" w:type="dxa"/>
        <w:tblCellMar>
          <w:top w:w="8" w:type="dxa"/>
          <w:left w:w="107" w:type="dxa"/>
          <w:right w:w="57" w:type="dxa"/>
        </w:tblCellMar>
        <w:tblLook w:val="04A0" w:firstRow="1" w:lastRow="0" w:firstColumn="1" w:lastColumn="0" w:noHBand="0" w:noVBand="1"/>
      </w:tblPr>
      <w:tblGrid>
        <w:gridCol w:w="588"/>
        <w:gridCol w:w="6930"/>
        <w:gridCol w:w="360"/>
        <w:gridCol w:w="1105"/>
      </w:tblGrid>
      <w:tr w:rsidR="00B52F42" w:rsidRPr="00DE3F36" w14:paraId="08202B40" w14:textId="77777777" w:rsidTr="003718AA">
        <w:trPr>
          <w:trHeight w:val="443"/>
        </w:trPr>
        <w:tc>
          <w:tcPr>
            <w:tcW w:w="7518" w:type="dxa"/>
            <w:gridSpan w:val="2"/>
            <w:tcBorders>
              <w:top w:val="single" w:sz="2" w:space="0" w:color="9CC2E5"/>
              <w:left w:val="single" w:sz="2" w:space="0" w:color="9CC2E5"/>
              <w:bottom w:val="single" w:sz="2" w:space="0" w:color="9CC2E5"/>
              <w:right w:val="single" w:sz="2" w:space="0" w:color="9CC2E5"/>
            </w:tcBorders>
            <w:shd w:val="clear" w:color="auto" w:fill="17365D" w:themeFill="text2" w:themeFillShade="BF"/>
          </w:tcPr>
          <w:p w14:paraId="2FFEEB15" w14:textId="77777777" w:rsidR="00B52F42" w:rsidRPr="00DE3F36" w:rsidRDefault="00B52F42" w:rsidP="003718AA">
            <w:pPr>
              <w:ind w:right="52"/>
              <w:jc w:val="both"/>
              <w:rPr>
                <w:rFonts w:asciiTheme="minorBidi" w:hAnsiTheme="minorBidi"/>
                <w:b/>
                <w:color w:val="000066"/>
                <w:sz w:val="28"/>
                <w:szCs w:val="28"/>
              </w:rPr>
            </w:pPr>
            <w:r w:rsidRPr="00DE3F36">
              <w:rPr>
                <w:rFonts w:asciiTheme="minorBidi" w:hAnsiTheme="minorBidi"/>
                <w:b/>
                <w:color w:val="FFFFFF" w:themeColor="background1"/>
                <w:sz w:val="28"/>
                <w:szCs w:val="28"/>
              </w:rPr>
              <w:lastRenderedPageBreak/>
              <w:t xml:space="preserve">Question 1 </w:t>
            </w:r>
          </w:p>
        </w:tc>
        <w:tc>
          <w:tcPr>
            <w:tcW w:w="1465" w:type="dxa"/>
            <w:gridSpan w:val="2"/>
            <w:tcBorders>
              <w:top w:val="single" w:sz="2" w:space="0" w:color="9CC2E5"/>
              <w:left w:val="single" w:sz="2" w:space="0" w:color="9CC2E5"/>
              <w:bottom w:val="single" w:sz="2" w:space="0" w:color="9CC2E5"/>
              <w:right w:val="single" w:sz="2" w:space="0" w:color="9CC2E5"/>
            </w:tcBorders>
            <w:shd w:val="clear" w:color="auto" w:fill="17365D" w:themeFill="text2" w:themeFillShade="BF"/>
          </w:tcPr>
          <w:p w14:paraId="618D631D" w14:textId="77777777" w:rsidR="00B52F42" w:rsidRPr="00DE3F36" w:rsidRDefault="00B52F42" w:rsidP="003718AA">
            <w:pPr>
              <w:ind w:right="52"/>
              <w:jc w:val="both"/>
              <w:rPr>
                <w:rFonts w:asciiTheme="minorBidi" w:hAnsiTheme="minorBidi"/>
                <w:b/>
                <w:color w:val="FFFFFF" w:themeColor="background1"/>
                <w:sz w:val="28"/>
                <w:szCs w:val="28"/>
              </w:rPr>
            </w:pPr>
            <w:r>
              <w:rPr>
                <w:rFonts w:asciiTheme="minorBidi" w:hAnsiTheme="minorBidi"/>
                <w:b/>
                <w:color w:val="FFFFFF" w:themeColor="background1"/>
                <w:sz w:val="28"/>
                <w:szCs w:val="28"/>
              </w:rPr>
              <w:t>1</w:t>
            </w:r>
            <w:r w:rsidRPr="00DE3F36">
              <w:rPr>
                <w:rFonts w:asciiTheme="minorBidi" w:hAnsiTheme="minorBidi"/>
                <w:b/>
                <w:color w:val="FFFFFF" w:themeColor="background1"/>
                <w:sz w:val="28"/>
                <w:szCs w:val="28"/>
              </w:rPr>
              <w:t>0 Marks</w:t>
            </w:r>
          </w:p>
        </w:tc>
      </w:tr>
      <w:tr w:rsidR="00B52F42" w:rsidRPr="00DE3F36" w14:paraId="34F0BE60" w14:textId="77777777" w:rsidTr="003718AA">
        <w:tc>
          <w:tcPr>
            <w:tcW w:w="8983" w:type="dxa"/>
            <w:gridSpan w:val="4"/>
            <w:tcBorders>
              <w:top w:val="single" w:sz="2" w:space="0" w:color="9CC2E5"/>
              <w:left w:val="single" w:sz="2" w:space="0" w:color="9CC2E5"/>
              <w:bottom w:val="single" w:sz="2" w:space="0" w:color="9CC2E5"/>
              <w:right w:val="single" w:sz="2" w:space="0" w:color="9CC2E5"/>
            </w:tcBorders>
            <w:shd w:val="clear" w:color="auto" w:fill="DEEAF6"/>
          </w:tcPr>
          <w:p w14:paraId="5527F650" w14:textId="77777777" w:rsidR="00B52F42" w:rsidRDefault="00B52F42" w:rsidP="003718AA">
            <w:pPr>
              <w:ind w:right="52"/>
              <w:jc w:val="both"/>
              <w:rPr>
                <w:rFonts w:asciiTheme="minorBidi" w:hAnsiTheme="minorBidi"/>
                <w:color w:val="000066"/>
                <w:sz w:val="24"/>
                <w:szCs w:val="24"/>
              </w:rPr>
            </w:pPr>
            <w:r>
              <w:rPr>
                <w:rFonts w:asciiTheme="minorBidi" w:hAnsiTheme="minorBidi"/>
                <w:color w:val="000066"/>
                <w:sz w:val="24"/>
                <w:szCs w:val="24"/>
              </w:rPr>
              <w:t>Use a Generative AI tool (such as ChatGPT, Gemini, etc…) and check its answer by giving the following prompt:</w:t>
            </w:r>
          </w:p>
          <w:p w14:paraId="79214083" w14:textId="77777777" w:rsidR="00B52F42" w:rsidRDefault="00B52F42" w:rsidP="003718AA">
            <w:pPr>
              <w:ind w:right="52"/>
              <w:jc w:val="both"/>
              <w:rPr>
                <w:rFonts w:asciiTheme="minorBidi" w:hAnsiTheme="minorBidi"/>
                <w:i/>
                <w:iCs/>
                <w:color w:val="FF0000"/>
                <w:sz w:val="24"/>
                <w:szCs w:val="24"/>
              </w:rPr>
            </w:pPr>
          </w:p>
          <w:p w14:paraId="0BB4DF8C" w14:textId="559AEF3F" w:rsidR="00B52F42" w:rsidRPr="00E77CF3" w:rsidRDefault="00B52F42" w:rsidP="003718AA">
            <w:pPr>
              <w:ind w:right="52"/>
              <w:jc w:val="both"/>
              <w:rPr>
                <w:rFonts w:asciiTheme="minorBidi" w:hAnsiTheme="minorBidi"/>
                <w:i/>
                <w:iCs/>
                <w:color w:val="FF0000"/>
                <w:sz w:val="24"/>
                <w:szCs w:val="24"/>
              </w:rPr>
            </w:pPr>
            <w:r w:rsidRPr="00E77CF3">
              <w:rPr>
                <w:rFonts w:asciiTheme="minorBidi" w:hAnsiTheme="minorBidi"/>
                <w:i/>
                <w:iCs/>
                <w:color w:val="C00000"/>
                <w:sz w:val="24"/>
                <w:szCs w:val="24"/>
              </w:rPr>
              <w:t>“</w:t>
            </w:r>
            <w:r w:rsidRPr="005E02AB">
              <w:rPr>
                <w:rFonts w:asciiTheme="minorBidi" w:hAnsiTheme="minorBidi"/>
                <w:i/>
                <w:iCs/>
                <w:color w:val="C00000"/>
                <w:sz w:val="24"/>
                <w:szCs w:val="24"/>
              </w:rPr>
              <w:t>give me one non-functional requirement for</w:t>
            </w:r>
            <w:r>
              <w:rPr>
                <w:rFonts w:asciiTheme="minorBidi" w:hAnsiTheme="minorBidi"/>
                <w:i/>
                <w:iCs/>
                <w:color w:val="C00000"/>
                <w:sz w:val="24"/>
                <w:szCs w:val="24"/>
              </w:rPr>
              <w:t xml:space="preserve"> a</w:t>
            </w:r>
            <w:r w:rsidRPr="005E02AB">
              <w:rPr>
                <w:rFonts w:asciiTheme="minorBidi" w:hAnsiTheme="minorBidi"/>
                <w:i/>
                <w:iCs/>
                <w:color w:val="C00000"/>
                <w:sz w:val="24"/>
                <w:szCs w:val="24"/>
              </w:rPr>
              <w:t xml:space="preserve"> </w:t>
            </w:r>
            <w:r w:rsidR="006D3987">
              <w:rPr>
                <w:rFonts w:asciiTheme="minorBidi" w:hAnsiTheme="minorBidi"/>
                <w:i/>
                <w:iCs/>
                <w:color w:val="C00000"/>
                <w:sz w:val="24"/>
                <w:szCs w:val="24"/>
              </w:rPr>
              <w:t xml:space="preserve">Virtual Learning Environment </w:t>
            </w:r>
            <w:r w:rsidRPr="005E02AB">
              <w:rPr>
                <w:rFonts w:asciiTheme="minorBidi" w:hAnsiTheme="minorBidi"/>
                <w:i/>
                <w:iCs/>
                <w:color w:val="C00000"/>
                <w:sz w:val="24"/>
                <w:szCs w:val="24"/>
              </w:rPr>
              <w:t>system</w:t>
            </w:r>
            <w:r w:rsidRPr="00E77CF3">
              <w:rPr>
                <w:rFonts w:asciiTheme="minorBidi" w:hAnsiTheme="minorBidi"/>
                <w:i/>
                <w:iCs/>
                <w:color w:val="C00000"/>
                <w:sz w:val="24"/>
                <w:szCs w:val="24"/>
              </w:rPr>
              <w:t>”</w:t>
            </w:r>
          </w:p>
        </w:tc>
      </w:tr>
      <w:tr w:rsidR="00B52F42" w:rsidRPr="00DE3F36" w14:paraId="1741121E" w14:textId="77777777" w:rsidTr="003718AA">
        <w:tc>
          <w:tcPr>
            <w:tcW w:w="588" w:type="dxa"/>
            <w:tcBorders>
              <w:top w:val="single" w:sz="2" w:space="0" w:color="9CC2E5"/>
              <w:left w:val="single" w:sz="2" w:space="0" w:color="9CC2E5"/>
              <w:bottom w:val="single" w:sz="2" w:space="0" w:color="9CC2E5"/>
              <w:right w:val="single" w:sz="2" w:space="0" w:color="9CC2E5"/>
            </w:tcBorders>
          </w:tcPr>
          <w:p w14:paraId="12C42B6A" w14:textId="77777777" w:rsidR="00B52F42" w:rsidRPr="00DE3F36" w:rsidRDefault="00B52F42" w:rsidP="003718AA">
            <w:pPr>
              <w:rPr>
                <w:rFonts w:asciiTheme="minorBidi" w:hAnsiTheme="minorBidi"/>
              </w:rPr>
            </w:pPr>
            <w:r w:rsidRPr="00DE3F36">
              <w:rPr>
                <w:rFonts w:asciiTheme="minorBidi" w:hAnsiTheme="minorBidi"/>
                <w:color w:val="000066"/>
              </w:rPr>
              <w:t>1.1</w:t>
            </w:r>
          </w:p>
        </w:tc>
        <w:tc>
          <w:tcPr>
            <w:tcW w:w="7290" w:type="dxa"/>
            <w:gridSpan w:val="2"/>
            <w:tcBorders>
              <w:top w:val="single" w:sz="2" w:space="0" w:color="9CC2E5"/>
              <w:left w:val="single" w:sz="2" w:space="0" w:color="9CC2E5"/>
              <w:bottom w:val="single" w:sz="2" w:space="0" w:color="9CC2E5"/>
              <w:right w:val="single" w:sz="2" w:space="0" w:color="9CC2E5"/>
            </w:tcBorders>
          </w:tcPr>
          <w:p w14:paraId="0AC24060" w14:textId="77777777" w:rsidR="00B52F42" w:rsidRPr="00DE3F36" w:rsidRDefault="00B52F42" w:rsidP="003718AA">
            <w:pPr>
              <w:ind w:right="49"/>
              <w:rPr>
                <w:rFonts w:asciiTheme="minorBidi" w:hAnsiTheme="minorBidi"/>
                <w:color w:val="000066"/>
                <w:sz w:val="24"/>
                <w:szCs w:val="24"/>
              </w:rPr>
            </w:pPr>
            <w:r>
              <w:rPr>
                <w:rFonts w:asciiTheme="minorBidi" w:hAnsiTheme="minorBidi"/>
                <w:color w:val="000066"/>
                <w:sz w:val="24"/>
                <w:szCs w:val="24"/>
              </w:rPr>
              <w:t>State the requirement that the tool provided and comment on its quality (Completeness, Ambiguity, etc…). What assumptions did the tool make?</w:t>
            </w:r>
          </w:p>
        </w:tc>
        <w:tc>
          <w:tcPr>
            <w:tcW w:w="1105" w:type="dxa"/>
            <w:tcBorders>
              <w:top w:val="single" w:sz="2" w:space="0" w:color="9CC2E5"/>
              <w:left w:val="single" w:sz="2" w:space="0" w:color="9CC2E5"/>
              <w:bottom w:val="single" w:sz="2" w:space="0" w:color="9CC2E5"/>
              <w:right w:val="single" w:sz="2" w:space="0" w:color="9CC2E5"/>
            </w:tcBorders>
          </w:tcPr>
          <w:p w14:paraId="592C658F" w14:textId="77777777" w:rsidR="00B52F42" w:rsidRPr="00DE3F36"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4</w:t>
            </w:r>
            <w:r w:rsidRPr="00DE3F36">
              <w:rPr>
                <w:rFonts w:asciiTheme="minorBidi" w:hAnsiTheme="minorBidi"/>
                <w:color w:val="990000"/>
                <w:sz w:val="24"/>
                <w:szCs w:val="24"/>
              </w:rPr>
              <w:t xml:space="preserve"> Marks</w:t>
            </w:r>
          </w:p>
        </w:tc>
      </w:tr>
      <w:tr w:rsidR="00B52F42" w:rsidRPr="00DE3F36" w14:paraId="6F150C54" w14:textId="77777777" w:rsidTr="003718AA">
        <w:tc>
          <w:tcPr>
            <w:tcW w:w="588" w:type="dxa"/>
            <w:tcBorders>
              <w:top w:val="single" w:sz="2" w:space="0" w:color="9CC2E5"/>
              <w:left w:val="single" w:sz="2" w:space="0" w:color="9CC2E5"/>
              <w:bottom w:val="single" w:sz="2" w:space="0" w:color="9CC2E5"/>
              <w:right w:val="single" w:sz="2" w:space="0" w:color="9CC2E5"/>
            </w:tcBorders>
          </w:tcPr>
          <w:p w14:paraId="3660C358" w14:textId="77777777" w:rsidR="00B52F42" w:rsidRPr="00DE3F36" w:rsidRDefault="00B52F42" w:rsidP="003718AA">
            <w:pPr>
              <w:rPr>
                <w:rFonts w:asciiTheme="minorBidi" w:hAnsiTheme="minorBidi"/>
                <w:color w:val="000066"/>
              </w:rPr>
            </w:pPr>
            <w:r w:rsidRPr="00DE3F36">
              <w:rPr>
                <w:rFonts w:asciiTheme="minorBidi" w:hAnsiTheme="minorBidi"/>
                <w:color w:val="000066"/>
              </w:rPr>
              <w:t>1.2</w:t>
            </w:r>
          </w:p>
        </w:tc>
        <w:tc>
          <w:tcPr>
            <w:tcW w:w="7290" w:type="dxa"/>
            <w:gridSpan w:val="2"/>
            <w:tcBorders>
              <w:top w:val="single" w:sz="2" w:space="0" w:color="9CC2E5"/>
              <w:left w:val="single" w:sz="2" w:space="0" w:color="9CC2E5"/>
              <w:bottom w:val="single" w:sz="2" w:space="0" w:color="9CC2E5"/>
              <w:right w:val="single" w:sz="2" w:space="0" w:color="9CC2E5"/>
            </w:tcBorders>
          </w:tcPr>
          <w:p w14:paraId="3932D485" w14:textId="77777777" w:rsidR="00B52F42" w:rsidRPr="00DE3F36" w:rsidRDefault="00B52F42" w:rsidP="003718AA">
            <w:pPr>
              <w:ind w:right="49"/>
              <w:rPr>
                <w:rFonts w:asciiTheme="minorBidi" w:hAnsiTheme="minorBidi"/>
                <w:sz w:val="24"/>
                <w:szCs w:val="24"/>
              </w:rPr>
            </w:pPr>
            <w:r>
              <w:rPr>
                <w:rFonts w:asciiTheme="minorBidi" w:hAnsiTheme="minorBidi"/>
                <w:color w:val="000066"/>
                <w:sz w:val="24"/>
                <w:szCs w:val="24"/>
              </w:rPr>
              <w:t>Restate the requirement provided to make it clearer and more specific.</w:t>
            </w:r>
          </w:p>
        </w:tc>
        <w:tc>
          <w:tcPr>
            <w:tcW w:w="1105" w:type="dxa"/>
            <w:tcBorders>
              <w:top w:val="single" w:sz="2" w:space="0" w:color="9CC2E5"/>
              <w:left w:val="single" w:sz="2" w:space="0" w:color="9CC2E5"/>
              <w:bottom w:val="single" w:sz="2" w:space="0" w:color="9CC2E5"/>
              <w:right w:val="single" w:sz="2" w:space="0" w:color="9CC2E5"/>
            </w:tcBorders>
          </w:tcPr>
          <w:p w14:paraId="6E0FCC14" w14:textId="77777777" w:rsidR="00B52F42" w:rsidRPr="00DE3F36"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6</w:t>
            </w:r>
            <w:r w:rsidRPr="00DE3F36">
              <w:rPr>
                <w:rFonts w:asciiTheme="minorBidi" w:hAnsiTheme="minorBidi"/>
                <w:color w:val="990000"/>
                <w:sz w:val="24"/>
                <w:szCs w:val="24"/>
              </w:rPr>
              <w:t xml:space="preserve"> Marks</w:t>
            </w:r>
          </w:p>
        </w:tc>
      </w:tr>
      <w:tr w:rsidR="00B52F42" w:rsidRPr="00DE3F36" w14:paraId="7045CD38" w14:textId="77777777" w:rsidTr="003718AA">
        <w:tc>
          <w:tcPr>
            <w:tcW w:w="588" w:type="dxa"/>
            <w:tcBorders>
              <w:top w:val="single" w:sz="2" w:space="0" w:color="9CC2E5"/>
              <w:left w:val="single" w:sz="2" w:space="0" w:color="9CC2E5"/>
              <w:bottom w:val="single" w:sz="2" w:space="0" w:color="9CC2E5"/>
              <w:right w:val="single" w:sz="2" w:space="0" w:color="9CC2E5"/>
            </w:tcBorders>
          </w:tcPr>
          <w:p w14:paraId="1586F678" w14:textId="77777777" w:rsidR="00B52F42" w:rsidRDefault="00B52F42" w:rsidP="003718AA">
            <w:pPr>
              <w:rPr>
                <w:rFonts w:asciiTheme="minorBidi" w:hAnsiTheme="minorBidi"/>
                <w:color w:val="000066"/>
              </w:rPr>
            </w:pPr>
          </w:p>
        </w:tc>
        <w:tc>
          <w:tcPr>
            <w:tcW w:w="7290" w:type="dxa"/>
            <w:gridSpan w:val="2"/>
            <w:tcBorders>
              <w:top w:val="single" w:sz="2" w:space="0" w:color="9CC2E5"/>
              <w:left w:val="single" w:sz="2" w:space="0" w:color="9CC2E5"/>
              <w:bottom w:val="single" w:sz="2" w:space="0" w:color="9CC2E5"/>
              <w:right w:val="single" w:sz="2" w:space="0" w:color="9CC2E5"/>
            </w:tcBorders>
          </w:tcPr>
          <w:p w14:paraId="75AA081F" w14:textId="77777777" w:rsidR="00B52F42" w:rsidRPr="0073078B" w:rsidRDefault="00B52F42" w:rsidP="003718AA">
            <w:pPr>
              <w:ind w:right="49"/>
              <w:jc w:val="both"/>
              <w:rPr>
                <w:rFonts w:asciiTheme="minorBidi" w:hAnsiTheme="minorBidi"/>
                <w:i/>
                <w:iCs/>
                <w:color w:val="000066"/>
                <w:sz w:val="24"/>
                <w:szCs w:val="24"/>
              </w:rPr>
            </w:pPr>
            <w:r w:rsidRPr="0073078B">
              <w:rPr>
                <w:rFonts w:asciiTheme="minorBidi" w:hAnsiTheme="minorBidi"/>
                <w:i/>
                <w:iCs/>
                <w:color w:val="365F91" w:themeColor="accent1" w:themeShade="BF"/>
                <w:sz w:val="24"/>
                <w:szCs w:val="24"/>
              </w:rPr>
              <w:t>Note: Make sure to use</w:t>
            </w:r>
            <w:r>
              <w:rPr>
                <w:rFonts w:asciiTheme="minorBidi" w:hAnsiTheme="minorBidi"/>
                <w:i/>
                <w:iCs/>
                <w:color w:val="365F91" w:themeColor="accent1" w:themeShade="BF"/>
                <w:sz w:val="24"/>
                <w:szCs w:val="24"/>
              </w:rPr>
              <w:t xml:space="preserve"> the course material and</w:t>
            </w:r>
            <w:r w:rsidRPr="0073078B">
              <w:rPr>
                <w:rFonts w:asciiTheme="minorBidi" w:hAnsiTheme="minorBidi"/>
                <w:i/>
                <w:iCs/>
                <w:color w:val="365F91" w:themeColor="accent1" w:themeShade="BF"/>
                <w:sz w:val="24"/>
                <w:szCs w:val="24"/>
              </w:rPr>
              <w:t xml:space="preserve"> your own words for answering the questions above in order not to be penalized for plagiarism!</w:t>
            </w:r>
          </w:p>
        </w:tc>
        <w:tc>
          <w:tcPr>
            <w:tcW w:w="1105" w:type="dxa"/>
            <w:tcBorders>
              <w:top w:val="single" w:sz="2" w:space="0" w:color="9CC2E5"/>
              <w:left w:val="single" w:sz="2" w:space="0" w:color="9CC2E5"/>
              <w:bottom w:val="single" w:sz="2" w:space="0" w:color="9CC2E5"/>
              <w:right w:val="single" w:sz="2" w:space="0" w:color="9CC2E5"/>
            </w:tcBorders>
          </w:tcPr>
          <w:p w14:paraId="170685C0" w14:textId="77777777" w:rsidR="00B52F42" w:rsidRPr="00DE3F36" w:rsidRDefault="00B52F42" w:rsidP="003718AA">
            <w:pPr>
              <w:ind w:right="49"/>
              <w:jc w:val="both"/>
              <w:rPr>
                <w:rFonts w:asciiTheme="minorBidi" w:hAnsiTheme="minorBidi"/>
                <w:color w:val="990000"/>
                <w:sz w:val="24"/>
                <w:szCs w:val="24"/>
              </w:rPr>
            </w:pPr>
          </w:p>
        </w:tc>
      </w:tr>
    </w:tbl>
    <w:p w14:paraId="40DEDF92" w14:textId="77777777" w:rsidR="00B52F42" w:rsidRDefault="00B52F42" w:rsidP="00B52F42">
      <w:pPr>
        <w:ind w:left="100" w:right="3825"/>
        <w:rPr>
          <w:rFonts w:ascii="Arial" w:eastAsia="Arial" w:hAnsi="Arial" w:cs="Arial"/>
          <w:sz w:val="24"/>
          <w:szCs w:val="24"/>
        </w:rPr>
      </w:pPr>
    </w:p>
    <w:tbl>
      <w:tblPr>
        <w:tblStyle w:val="TableGrid1"/>
        <w:tblW w:w="8983" w:type="dxa"/>
        <w:tblInd w:w="39" w:type="dxa"/>
        <w:tblCellMar>
          <w:top w:w="8" w:type="dxa"/>
          <w:left w:w="107" w:type="dxa"/>
          <w:right w:w="57" w:type="dxa"/>
        </w:tblCellMar>
        <w:tblLook w:val="04A0" w:firstRow="1" w:lastRow="0" w:firstColumn="1" w:lastColumn="0" w:noHBand="0" w:noVBand="1"/>
      </w:tblPr>
      <w:tblGrid>
        <w:gridCol w:w="8983"/>
      </w:tblGrid>
      <w:tr w:rsidR="00B52F42" w:rsidRPr="002C321B" w14:paraId="7747C695" w14:textId="77777777" w:rsidTr="003718AA">
        <w:trPr>
          <w:trHeight w:val="443"/>
        </w:trPr>
        <w:tc>
          <w:tcPr>
            <w:tcW w:w="8983"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shd w:val="clear" w:color="auto" w:fill="4F6228" w:themeFill="accent3" w:themeFillShade="80"/>
          </w:tcPr>
          <w:p w14:paraId="4133B231" w14:textId="6926A8D2" w:rsidR="00B52F42" w:rsidRPr="002C321B" w:rsidRDefault="00B52F42" w:rsidP="003718AA">
            <w:pPr>
              <w:ind w:right="52"/>
              <w:rPr>
                <w:rFonts w:asciiTheme="minorBidi" w:hAnsiTheme="minorBidi"/>
                <w:b/>
                <w:color w:val="000066"/>
                <w:sz w:val="28"/>
                <w:szCs w:val="28"/>
              </w:rPr>
            </w:pPr>
            <w:r w:rsidRPr="00DE3F36">
              <w:rPr>
                <w:rFonts w:asciiTheme="minorBidi" w:hAnsiTheme="minorBidi"/>
                <w:b/>
                <w:color w:val="FFFFFF" w:themeColor="background1"/>
                <w:sz w:val="24"/>
                <w:szCs w:val="24"/>
              </w:rPr>
              <w:t xml:space="preserve">Questions  2, 3, 4 are all based on the following in the </w:t>
            </w:r>
            <w:r>
              <w:rPr>
                <w:rFonts w:asciiTheme="minorBidi" w:hAnsiTheme="minorBidi"/>
                <w:b/>
                <w:color w:val="FFFFFF" w:themeColor="background1"/>
                <w:sz w:val="24"/>
                <w:szCs w:val="24"/>
              </w:rPr>
              <w:t xml:space="preserve">Virtual Learning Environment </w:t>
            </w:r>
            <w:r w:rsidRPr="00DE3F36">
              <w:rPr>
                <w:rFonts w:asciiTheme="minorBidi" w:hAnsiTheme="minorBidi"/>
                <w:b/>
                <w:color w:val="FFFFFF" w:themeColor="background1"/>
                <w:sz w:val="24"/>
                <w:szCs w:val="24"/>
              </w:rPr>
              <w:t>Domain</w:t>
            </w:r>
          </w:p>
        </w:tc>
      </w:tr>
      <w:tr w:rsidR="00B52F42" w:rsidRPr="002C321B" w14:paraId="67977CB2" w14:textId="77777777" w:rsidTr="003718AA">
        <w:tc>
          <w:tcPr>
            <w:tcW w:w="8983"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shd w:val="clear" w:color="auto" w:fill="DAEEF3" w:themeFill="accent5" w:themeFillTint="33"/>
          </w:tcPr>
          <w:p w14:paraId="179A3898" w14:textId="43671B54" w:rsidR="00B52F42" w:rsidRPr="00DE3F36" w:rsidRDefault="00B52F42" w:rsidP="003718AA">
            <w:pPr>
              <w:ind w:right="52"/>
              <w:jc w:val="both"/>
              <w:rPr>
                <w:rFonts w:asciiTheme="minorBidi" w:hAnsiTheme="minorBidi"/>
                <w:color w:val="000066"/>
                <w:sz w:val="24"/>
                <w:szCs w:val="24"/>
              </w:rPr>
            </w:pPr>
            <w:r w:rsidRPr="00DE3F36">
              <w:rPr>
                <w:rFonts w:asciiTheme="minorBidi" w:hAnsiTheme="minorBidi"/>
                <w:color w:val="000066"/>
                <w:sz w:val="24"/>
                <w:szCs w:val="24"/>
              </w:rPr>
              <w:t>A</w:t>
            </w:r>
            <w:r>
              <w:rPr>
                <w:rFonts w:asciiTheme="minorBidi" w:hAnsiTheme="minorBidi"/>
                <w:color w:val="000066"/>
                <w:sz w:val="24"/>
                <w:szCs w:val="24"/>
              </w:rPr>
              <w:t xml:space="preserve"> new Company “Specialized Skills” is planning to launch a Virtual Learning Environment (VLE) soon and start accepting content creators and learners and offering services to learners. You can imagine the rest of the requirements as you find suitable!</w:t>
            </w:r>
            <w:r w:rsidRPr="00DE3F36">
              <w:rPr>
                <w:rFonts w:asciiTheme="minorBidi" w:hAnsiTheme="minorBidi"/>
                <w:color w:val="000066"/>
                <w:sz w:val="24"/>
                <w:szCs w:val="24"/>
              </w:rPr>
              <w:t xml:space="preserve"> Your task is to submit the requirements of Questions 2 to 4. </w:t>
            </w:r>
          </w:p>
          <w:p w14:paraId="1279D971" w14:textId="241D9E24" w:rsidR="00B52F42" w:rsidRPr="00E94DB3" w:rsidRDefault="00B52F42" w:rsidP="003718AA">
            <w:pPr>
              <w:ind w:right="52"/>
              <w:jc w:val="both"/>
              <w:rPr>
                <w:rFonts w:asciiTheme="minorBidi" w:hAnsiTheme="minorBidi"/>
                <w:b/>
                <w:bCs/>
                <w:i/>
                <w:iCs/>
                <w:color w:val="000066"/>
              </w:rPr>
            </w:pPr>
            <w:r w:rsidRPr="00E94DB3">
              <w:rPr>
                <w:rFonts w:asciiTheme="minorBidi" w:hAnsiTheme="minorBidi"/>
                <w:b/>
                <w:bCs/>
                <w:i/>
                <w:iCs/>
                <w:color w:val="365F91" w:themeColor="accent1" w:themeShade="BF"/>
                <w:sz w:val="24"/>
                <w:szCs w:val="24"/>
              </w:rPr>
              <w:t xml:space="preserve">Note: the </w:t>
            </w:r>
            <w:r>
              <w:rPr>
                <w:rFonts w:asciiTheme="minorBidi" w:hAnsiTheme="minorBidi"/>
                <w:b/>
                <w:bCs/>
                <w:i/>
                <w:iCs/>
                <w:color w:val="365F91" w:themeColor="accent1" w:themeShade="BF"/>
                <w:sz w:val="24"/>
                <w:szCs w:val="24"/>
              </w:rPr>
              <w:t>system to be developed should not exceed a budget of $70,000</w:t>
            </w:r>
            <w:r w:rsidRPr="00E94DB3">
              <w:rPr>
                <w:rFonts w:asciiTheme="minorBidi" w:hAnsiTheme="minorBidi"/>
                <w:b/>
                <w:bCs/>
                <w:i/>
                <w:iCs/>
                <w:color w:val="365F91" w:themeColor="accent1" w:themeShade="BF"/>
                <w:sz w:val="24"/>
                <w:szCs w:val="24"/>
              </w:rPr>
              <w:t>.</w:t>
            </w:r>
          </w:p>
        </w:tc>
      </w:tr>
    </w:tbl>
    <w:p w14:paraId="39979ECB" w14:textId="77777777" w:rsidR="00B52F42" w:rsidRPr="002C321B" w:rsidRDefault="00B52F42" w:rsidP="00B52F42">
      <w:pPr>
        <w:ind w:left="100" w:right="3825"/>
        <w:rPr>
          <w:rFonts w:asciiTheme="minorBidi" w:eastAsia="Arial" w:hAnsiTheme="minorBidi" w:cstheme="minorBidi"/>
          <w:b/>
          <w:sz w:val="24"/>
          <w:szCs w:val="24"/>
          <w:u w:val="thick" w:color="000000"/>
        </w:rPr>
      </w:pPr>
    </w:p>
    <w:tbl>
      <w:tblPr>
        <w:tblStyle w:val="TableGrid1"/>
        <w:tblW w:w="8983" w:type="dxa"/>
        <w:tblInd w:w="39" w:type="dxa"/>
        <w:tblCellMar>
          <w:top w:w="8" w:type="dxa"/>
          <w:left w:w="107" w:type="dxa"/>
          <w:right w:w="57" w:type="dxa"/>
        </w:tblCellMar>
        <w:tblLook w:val="04A0" w:firstRow="1" w:lastRow="0" w:firstColumn="1" w:lastColumn="0" w:noHBand="0" w:noVBand="1"/>
      </w:tblPr>
      <w:tblGrid>
        <w:gridCol w:w="588"/>
        <w:gridCol w:w="6930"/>
        <w:gridCol w:w="360"/>
        <w:gridCol w:w="1105"/>
      </w:tblGrid>
      <w:tr w:rsidR="00B52F42" w:rsidRPr="002C321B" w14:paraId="49CE4160" w14:textId="77777777" w:rsidTr="003718AA">
        <w:trPr>
          <w:trHeight w:val="443"/>
        </w:trPr>
        <w:tc>
          <w:tcPr>
            <w:tcW w:w="7518" w:type="dxa"/>
            <w:gridSpan w:val="2"/>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shd w:val="clear" w:color="auto" w:fill="17365D" w:themeFill="text2" w:themeFillShade="BF"/>
          </w:tcPr>
          <w:p w14:paraId="08B39B54" w14:textId="77777777" w:rsidR="00B52F42" w:rsidRPr="00E94DB3" w:rsidRDefault="00B52F42" w:rsidP="003718AA">
            <w:pPr>
              <w:ind w:right="52"/>
              <w:jc w:val="both"/>
              <w:rPr>
                <w:rFonts w:asciiTheme="minorBidi" w:hAnsiTheme="minorBidi"/>
                <w:b/>
                <w:color w:val="000066"/>
                <w:sz w:val="28"/>
                <w:szCs w:val="28"/>
              </w:rPr>
            </w:pPr>
            <w:r w:rsidRPr="00E94DB3">
              <w:rPr>
                <w:rFonts w:asciiTheme="minorBidi" w:hAnsiTheme="minorBidi"/>
                <w:b/>
                <w:color w:val="FFFFFF" w:themeColor="background1"/>
                <w:sz w:val="28"/>
                <w:szCs w:val="28"/>
              </w:rPr>
              <w:t>Question 2</w:t>
            </w:r>
          </w:p>
        </w:tc>
        <w:tc>
          <w:tcPr>
            <w:tcW w:w="1465" w:type="dxa"/>
            <w:gridSpan w:val="2"/>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shd w:val="clear" w:color="auto" w:fill="17365D" w:themeFill="text2" w:themeFillShade="BF"/>
          </w:tcPr>
          <w:p w14:paraId="6D5AA73A" w14:textId="77777777" w:rsidR="00B52F42" w:rsidRPr="00E94DB3" w:rsidRDefault="00B52F42" w:rsidP="003718AA">
            <w:pPr>
              <w:ind w:right="52"/>
              <w:jc w:val="both"/>
              <w:rPr>
                <w:rFonts w:asciiTheme="minorBidi" w:hAnsiTheme="minorBidi"/>
                <w:b/>
                <w:color w:val="000066"/>
                <w:sz w:val="28"/>
                <w:szCs w:val="28"/>
              </w:rPr>
            </w:pPr>
            <w:r w:rsidRPr="00E94DB3">
              <w:rPr>
                <w:rFonts w:asciiTheme="minorBidi" w:hAnsiTheme="minorBidi"/>
                <w:b/>
                <w:color w:val="FFFFFF" w:themeColor="background1"/>
                <w:sz w:val="28"/>
                <w:szCs w:val="28"/>
              </w:rPr>
              <w:t>40 Marks</w:t>
            </w:r>
          </w:p>
        </w:tc>
      </w:tr>
      <w:tr w:rsidR="00B52F42" w:rsidRPr="00DE3F36" w14:paraId="34762F16" w14:textId="77777777" w:rsidTr="003718AA">
        <w:tc>
          <w:tcPr>
            <w:tcW w:w="8983" w:type="dxa"/>
            <w:gridSpan w:val="4"/>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shd w:val="clear" w:color="auto" w:fill="DAEEF3" w:themeFill="accent5" w:themeFillTint="33"/>
          </w:tcPr>
          <w:p w14:paraId="08AEC989" w14:textId="62E1018D" w:rsidR="00B52F42" w:rsidRPr="00DE3F36" w:rsidRDefault="00B52F42" w:rsidP="003718AA">
            <w:pPr>
              <w:ind w:right="52"/>
              <w:jc w:val="both"/>
              <w:rPr>
                <w:rFonts w:asciiTheme="minorBidi" w:hAnsiTheme="minorBidi"/>
                <w:sz w:val="24"/>
                <w:szCs w:val="24"/>
              </w:rPr>
            </w:pPr>
            <w:r w:rsidRPr="00DE3F36">
              <w:rPr>
                <w:rFonts w:asciiTheme="minorBidi" w:hAnsiTheme="minorBidi"/>
                <w:color w:val="000066"/>
                <w:sz w:val="24"/>
                <w:szCs w:val="24"/>
              </w:rPr>
              <w:t xml:space="preserve">Answers to all the parts of question 2 must be based on the </w:t>
            </w:r>
            <w:r>
              <w:rPr>
                <w:rFonts w:asciiTheme="minorBidi" w:hAnsiTheme="minorBidi"/>
                <w:color w:val="000066"/>
                <w:sz w:val="24"/>
                <w:szCs w:val="24"/>
              </w:rPr>
              <w:t>VLE</w:t>
            </w:r>
            <w:r w:rsidRPr="00DE3F36">
              <w:rPr>
                <w:rFonts w:asciiTheme="minorBidi" w:hAnsiTheme="minorBidi"/>
                <w:color w:val="000066"/>
                <w:sz w:val="24"/>
                <w:szCs w:val="24"/>
              </w:rPr>
              <w:t xml:space="preserve"> domain.</w:t>
            </w:r>
          </w:p>
        </w:tc>
      </w:tr>
      <w:tr w:rsidR="00B52F42" w:rsidRPr="00DE3F36" w14:paraId="2A3773A2" w14:textId="77777777" w:rsidTr="003718AA">
        <w:tc>
          <w:tcPr>
            <w:tcW w:w="588"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34F9402D" w14:textId="77777777" w:rsidR="00B52F42" w:rsidRPr="002C321B" w:rsidRDefault="00B52F42" w:rsidP="003718AA">
            <w:pPr>
              <w:rPr>
                <w:rFonts w:asciiTheme="minorBidi" w:hAnsiTheme="minorBidi"/>
              </w:rPr>
            </w:pPr>
            <w:r w:rsidRPr="002C321B">
              <w:rPr>
                <w:rFonts w:asciiTheme="minorBidi" w:hAnsiTheme="minorBidi"/>
                <w:color w:val="000066"/>
              </w:rPr>
              <w:t>2.1</w:t>
            </w:r>
          </w:p>
        </w:tc>
        <w:tc>
          <w:tcPr>
            <w:tcW w:w="7290" w:type="dxa"/>
            <w:gridSpan w:val="2"/>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591FC860" w14:textId="77777777" w:rsidR="00B52F42" w:rsidRPr="00DE3F36" w:rsidRDefault="00B52F42" w:rsidP="003718AA">
            <w:pPr>
              <w:ind w:right="49"/>
              <w:jc w:val="both"/>
              <w:rPr>
                <w:rFonts w:asciiTheme="minorBidi" w:hAnsiTheme="minorBidi"/>
                <w:color w:val="000066"/>
                <w:sz w:val="24"/>
                <w:szCs w:val="24"/>
              </w:rPr>
            </w:pPr>
            <w:r w:rsidRPr="00DE3F36">
              <w:rPr>
                <w:rFonts w:asciiTheme="minorBidi" w:hAnsiTheme="minorBidi"/>
                <w:color w:val="000066"/>
                <w:sz w:val="24"/>
                <w:szCs w:val="24"/>
              </w:rPr>
              <w:t>List one possible mandated constraint.</w:t>
            </w:r>
          </w:p>
        </w:tc>
        <w:tc>
          <w:tcPr>
            <w:tcW w:w="1105"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3356F666" w14:textId="77777777" w:rsidR="00B52F42" w:rsidRPr="00DE3F36" w:rsidRDefault="00B52F42" w:rsidP="003718AA">
            <w:pPr>
              <w:ind w:right="49"/>
              <w:jc w:val="both"/>
              <w:rPr>
                <w:rFonts w:asciiTheme="minorBidi" w:hAnsiTheme="minorBidi"/>
                <w:color w:val="990000"/>
                <w:sz w:val="24"/>
                <w:szCs w:val="24"/>
              </w:rPr>
            </w:pPr>
            <w:r w:rsidRPr="00DE3F36">
              <w:rPr>
                <w:rFonts w:asciiTheme="minorBidi" w:hAnsiTheme="minorBidi"/>
                <w:color w:val="990000"/>
                <w:sz w:val="24"/>
                <w:szCs w:val="24"/>
              </w:rPr>
              <w:t>2 Marks</w:t>
            </w:r>
          </w:p>
        </w:tc>
      </w:tr>
      <w:tr w:rsidR="00B52F42" w:rsidRPr="00DE3F36" w14:paraId="5E6BC457" w14:textId="77777777" w:rsidTr="003718AA">
        <w:tc>
          <w:tcPr>
            <w:tcW w:w="588"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2C5BD9C1" w14:textId="77777777" w:rsidR="00B52F42" w:rsidRPr="002C321B" w:rsidRDefault="00B52F42" w:rsidP="003718AA">
            <w:pPr>
              <w:rPr>
                <w:rFonts w:asciiTheme="minorBidi" w:hAnsiTheme="minorBidi"/>
                <w:color w:val="000066"/>
              </w:rPr>
            </w:pPr>
            <w:r w:rsidRPr="002C321B">
              <w:rPr>
                <w:rFonts w:asciiTheme="minorBidi" w:hAnsiTheme="minorBidi"/>
                <w:color w:val="000066"/>
              </w:rPr>
              <w:t>2.</w:t>
            </w:r>
            <w:r>
              <w:rPr>
                <w:rFonts w:asciiTheme="minorBidi" w:hAnsiTheme="minorBidi"/>
                <w:color w:val="000066"/>
              </w:rPr>
              <w:t>2</w:t>
            </w:r>
          </w:p>
        </w:tc>
        <w:tc>
          <w:tcPr>
            <w:tcW w:w="7290" w:type="dxa"/>
            <w:gridSpan w:val="2"/>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5ABD9B07" w14:textId="77777777" w:rsidR="00B52F42" w:rsidRPr="00DE3F36" w:rsidRDefault="00B52F42" w:rsidP="003718AA">
            <w:pPr>
              <w:ind w:right="49"/>
              <w:jc w:val="both"/>
              <w:rPr>
                <w:rFonts w:asciiTheme="minorBidi" w:hAnsiTheme="minorBidi"/>
                <w:color w:val="000066"/>
                <w:sz w:val="24"/>
                <w:szCs w:val="24"/>
              </w:rPr>
            </w:pPr>
            <w:r w:rsidRPr="00DE3F36">
              <w:rPr>
                <w:rFonts w:asciiTheme="minorBidi" w:hAnsiTheme="minorBidi"/>
                <w:color w:val="000066"/>
                <w:sz w:val="24"/>
                <w:szCs w:val="24"/>
              </w:rPr>
              <w:t>Prepare using your own knowledge a list of 4 functional requirements and list the type for each one.</w:t>
            </w:r>
          </w:p>
        </w:tc>
        <w:tc>
          <w:tcPr>
            <w:tcW w:w="1105"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36F1342F" w14:textId="77777777" w:rsidR="00B52F42" w:rsidRPr="00DE3F36" w:rsidRDefault="00B52F42" w:rsidP="003718AA">
            <w:pPr>
              <w:ind w:right="49"/>
              <w:jc w:val="both"/>
              <w:rPr>
                <w:rFonts w:asciiTheme="minorBidi" w:hAnsiTheme="minorBidi"/>
                <w:color w:val="990000"/>
                <w:sz w:val="24"/>
                <w:szCs w:val="24"/>
              </w:rPr>
            </w:pPr>
            <w:r w:rsidRPr="00DE3F36">
              <w:rPr>
                <w:rFonts w:asciiTheme="minorBidi" w:hAnsiTheme="minorBidi"/>
                <w:color w:val="990000"/>
                <w:sz w:val="24"/>
                <w:szCs w:val="24"/>
              </w:rPr>
              <w:t>4 Marks</w:t>
            </w:r>
          </w:p>
        </w:tc>
      </w:tr>
      <w:tr w:rsidR="00B52F42" w:rsidRPr="00DE3F36" w14:paraId="02162A3B" w14:textId="77777777" w:rsidTr="003718AA">
        <w:tc>
          <w:tcPr>
            <w:tcW w:w="588"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67583291" w14:textId="77777777" w:rsidR="00B52F42" w:rsidRPr="002C321B" w:rsidRDefault="00B52F42" w:rsidP="003718AA">
            <w:pPr>
              <w:rPr>
                <w:rFonts w:asciiTheme="minorBidi" w:hAnsiTheme="minorBidi"/>
                <w:color w:val="000066"/>
              </w:rPr>
            </w:pPr>
            <w:r w:rsidRPr="002C321B">
              <w:rPr>
                <w:rFonts w:asciiTheme="minorBidi" w:hAnsiTheme="minorBidi"/>
                <w:color w:val="000066"/>
              </w:rPr>
              <w:t>2.</w:t>
            </w:r>
            <w:r>
              <w:rPr>
                <w:rFonts w:asciiTheme="minorBidi" w:hAnsiTheme="minorBidi"/>
                <w:color w:val="000066"/>
              </w:rPr>
              <w:t>3</w:t>
            </w:r>
          </w:p>
        </w:tc>
        <w:tc>
          <w:tcPr>
            <w:tcW w:w="7290" w:type="dxa"/>
            <w:gridSpan w:val="2"/>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3D98D345" w14:textId="77777777" w:rsidR="00B52F42" w:rsidRPr="00DE3F36" w:rsidRDefault="00B52F42" w:rsidP="003718AA">
            <w:pPr>
              <w:ind w:right="49"/>
              <w:jc w:val="both"/>
              <w:rPr>
                <w:rFonts w:asciiTheme="minorBidi" w:hAnsiTheme="minorBidi"/>
                <w:color w:val="000066"/>
                <w:sz w:val="24"/>
                <w:szCs w:val="24"/>
              </w:rPr>
            </w:pPr>
            <w:r w:rsidRPr="00DE3F36">
              <w:rPr>
                <w:rFonts w:asciiTheme="minorBidi" w:hAnsiTheme="minorBidi"/>
                <w:color w:val="000066"/>
                <w:sz w:val="24"/>
                <w:szCs w:val="24"/>
              </w:rPr>
              <w:t xml:space="preserve">Prepare using your own knowledge a list of </w:t>
            </w:r>
            <w:r>
              <w:rPr>
                <w:rFonts w:asciiTheme="minorBidi" w:hAnsiTheme="minorBidi"/>
                <w:color w:val="000066"/>
                <w:sz w:val="24"/>
                <w:szCs w:val="24"/>
              </w:rPr>
              <w:t>4</w:t>
            </w:r>
            <w:r w:rsidRPr="00DE3F36">
              <w:rPr>
                <w:rFonts w:asciiTheme="minorBidi" w:hAnsiTheme="minorBidi"/>
                <w:color w:val="000066"/>
                <w:sz w:val="24"/>
                <w:szCs w:val="24"/>
              </w:rPr>
              <w:t xml:space="preserve"> non-functional requirements and list the type for each one. Note: each non-functional requirement should be of a different type.</w:t>
            </w:r>
          </w:p>
        </w:tc>
        <w:tc>
          <w:tcPr>
            <w:tcW w:w="1105"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2AEDDBCE" w14:textId="77777777" w:rsidR="00B52F42" w:rsidRPr="00DE3F36"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4</w:t>
            </w:r>
            <w:r w:rsidRPr="00DE3F36">
              <w:rPr>
                <w:rFonts w:asciiTheme="minorBidi" w:hAnsiTheme="minorBidi"/>
                <w:color w:val="990000"/>
                <w:sz w:val="24"/>
                <w:szCs w:val="24"/>
              </w:rPr>
              <w:t xml:space="preserve"> Marks</w:t>
            </w:r>
          </w:p>
        </w:tc>
      </w:tr>
      <w:tr w:rsidR="00B52F42" w:rsidRPr="00DE3F36" w14:paraId="2603465F" w14:textId="77777777" w:rsidTr="003718AA">
        <w:tc>
          <w:tcPr>
            <w:tcW w:w="588"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275EDC59" w14:textId="77777777" w:rsidR="00B52F42" w:rsidRPr="002C321B" w:rsidRDefault="00B52F42" w:rsidP="003718AA">
            <w:pPr>
              <w:rPr>
                <w:rFonts w:asciiTheme="minorBidi" w:hAnsiTheme="minorBidi"/>
                <w:color w:val="000066"/>
              </w:rPr>
            </w:pPr>
            <w:r w:rsidRPr="002C321B">
              <w:rPr>
                <w:rFonts w:asciiTheme="minorBidi" w:hAnsiTheme="minorBidi"/>
                <w:color w:val="000066"/>
              </w:rPr>
              <w:t>2.</w:t>
            </w:r>
            <w:r>
              <w:rPr>
                <w:rFonts w:asciiTheme="minorBidi" w:hAnsiTheme="minorBidi"/>
                <w:color w:val="000066"/>
              </w:rPr>
              <w:t>4</w:t>
            </w:r>
          </w:p>
        </w:tc>
        <w:tc>
          <w:tcPr>
            <w:tcW w:w="7290" w:type="dxa"/>
            <w:gridSpan w:val="2"/>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7D37FDAD" w14:textId="77777777" w:rsidR="00B52F42" w:rsidRPr="00DE3F36" w:rsidRDefault="00B52F42" w:rsidP="003718AA">
            <w:pPr>
              <w:ind w:right="49"/>
              <w:jc w:val="both"/>
              <w:rPr>
                <w:rFonts w:asciiTheme="minorBidi" w:hAnsiTheme="minorBidi"/>
                <w:color w:val="000066"/>
                <w:sz w:val="24"/>
                <w:szCs w:val="24"/>
              </w:rPr>
            </w:pPr>
            <w:r w:rsidRPr="00DE3F36">
              <w:rPr>
                <w:rFonts w:asciiTheme="minorBidi" w:hAnsiTheme="minorBidi"/>
                <w:color w:val="000066"/>
                <w:sz w:val="24"/>
                <w:szCs w:val="24"/>
              </w:rPr>
              <w:t>Prepare a Volere template (</w:t>
            </w:r>
            <w:r>
              <w:rPr>
                <w:rFonts w:asciiTheme="minorBidi" w:hAnsiTheme="minorBidi"/>
                <w:color w:val="000066"/>
                <w:sz w:val="24"/>
                <w:szCs w:val="24"/>
              </w:rPr>
              <w:t xml:space="preserve">Just </w:t>
            </w:r>
            <w:r w:rsidRPr="00DE3F36">
              <w:rPr>
                <w:rFonts w:asciiTheme="minorBidi" w:hAnsiTheme="minorBidi"/>
                <w:color w:val="000066"/>
                <w:sz w:val="24"/>
                <w:szCs w:val="24"/>
              </w:rPr>
              <w:t xml:space="preserve">list </w:t>
            </w:r>
            <w:r>
              <w:rPr>
                <w:rFonts w:asciiTheme="minorBidi" w:hAnsiTheme="minorBidi"/>
                <w:color w:val="000066"/>
                <w:sz w:val="24"/>
                <w:szCs w:val="24"/>
              </w:rPr>
              <w:t>a minimum of 8 sections</w:t>
            </w:r>
            <w:r w:rsidRPr="00DE3F36">
              <w:rPr>
                <w:rFonts w:asciiTheme="minorBidi" w:hAnsiTheme="minorBidi"/>
                <w:color w:val="000066"/>
                <w:sz w:val="24"/>
                <w:szCs w:val="24"/>
              </w:rPr>
              <w:t xml:space="preserve"> of the template, no need for the layout) for 1 of the requirements that you have identified using the sections of the snowcard used in Block 1 – Unit 2 – Section 6.</w:t>
            </w:r>
          </w:p>
        </w:tc>
        <w:tc>
          <w:tcPr>
            <w:tcW w:w="1105"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680BC14B" w14:textId="77777777" w:rsidR="00B52F42" w:rsidRPr="00DE3F36" w:rsidRDefault="00B52F42" w:rsidP="003718AA">
            <w:pPr>
              <w:ind w:right="49"/>
              <w:jc w:val="both"/>
              <w:rPr>
                <w:rFonts w:asciiTheme="minorBidi" w:hAnsiTheme="minorBidi"/>
                <w:color w:val="990000"/>
                <w:sz w:val="24"/>
                <w:szCs w:val="24"/>
              </w:rPr>
            </w:pPr>
            <w:r w:rsidRPr="00DE3F36">
              <w:rPr>
                <w:rFonts w:asciiTheme="minorBidi" w:hAnsiTheme="minorBidi"/>
                <w:color w:val="990000"/>
                <w:sz w:val="24"/>
                <w:szCs w:val="24"/>
              </w:rPr>
              <w:t>4 Marks</w:t>
            </w:r>
          </w:p>
        </w:tc>
      </w:tr>
      <w:tr w:rsidR="00B52F42" w:rsidRPr="00DE3F36" w14:paraId="61F3F4B1" w14:textId="77777777" w:rsidTr="003718AA">
        <w:tc>
          <w:tcPr>
            <w:tcW w:w="588"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66AF621B" w14:textId="77777777" w:rsidR="00B52F42" w:rsidRPr="002C321B" w:rsidRDefault="00B52F42" w:rsidP="003718AA">
            <w:pPr>
              <w:rPr>
                <w:rFonts w:asciiTheme="minorBidi" w:hAnsiTheme="minorBidi"/>
                <w:color w:val="000066"/>
              </w:rPr>
            </w:pPr>
            <w:r w:rsidRPr="002C321B">
              <w:rPr>
                <w:rFonts w:asciiTheme="minorBidi" w:hAnsiTheme="minorBidi"/>
                <w:color w:val="000066"/>
              </w:rPr>
              <w:t>2.</w:t>
            </w:r>
            <w:r>
              <w:rPr>
                <w:rFonts w:asciiTheme="minorBidi" w:hAnsiTheme="minorBidi"/>
                <w:color w:val="000066"/>
              </w:rPr>
              <w:t>5</w:t>
            </w:r>
          </w:p>
        </w:tc>
        <w:tc>
          <w:tcPr>
            <w:tcW w:w="7290" w:type="dxa"/>
            <w:gridSpan w:val="2"/>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71539D77" w14:textId="77777777" w:rsidR="00B52F42" w:rsidRPr="00DE3F36" w:rsidRDefault="00B52F42" w:rsidP="003718AA">
            <w:pPr>
              <w:ind w:right="49"/>
              <w:jc w:val="both"/>
              <w:rPr>
                <w:rFonts w:asciiTheme="minorBidi" w:hAnsiTheme="minorBidi"/>
                <w:color w:val="000066"/>
                <w:sz w:val="24"/>
                <w:szCs w:val="24"/>
              </w:rPr>
            </w:pPr>
            <w:r w:rsidRPr="00DE3F36">
              <w:rPr>
                <w:rFonts w:asciiTheme="minorBidi" w:hAnsiTheme="minorBidi"/>
                <w:color w:val="000066"/>
                <w:sz w:val="24"/>
                <w:szCs w:val="24"/>
              </w:rPr>
              <w:t xml:space="preserve">Draw a use case diagram with a minimum of 3 different actors, 8 use cases, at least 1 &lt;&lt;include&gt;&gt; stereotype, and at least 1 &lt;&lt;extend&gt;&gt; stereotype </w:t>
            </w:r>
          </w:p>
        </w:tc>
        <w:tc>
          <w:tcPr>
            <w:tcW w:w="1105"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2FCCE182" w14:textId="77777777" w:rsidR="00B52F42" w:rsidRPr="00DE3F36"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8</w:t>
            </w:r>
            <w:r w:rsidRPr="00DE3F36">
              <w:rPr>
                <w:rFonts w:asciiTheme="minorBidi" w:hAnsiTheme="minorBidi"/>
                <w:color w:val="990000"/>
                <w:sz w:val="24"/>
                <w:szCs w:val="24"/>
              </w:rPr>
              <w:t xml:space="preserve"> Marks</w:t>
            </w:r>
          </w:p>
        </w:tc>
      </w:tr>
      <w:tr w:rsidR="00B52F42" w:rsidRPr="00DE3F36" w14:paraId="08321CEF" w14:textId="77777777" w:rsidTr="003718AA">
        <w:tc>
          <w:tcPr>
            <w:tcW w:w="588"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66FF1A8B" w14:textId="77777777" w:rsidR="00B52F42" w:rsidRPr="002C321B" w:rsidRDefault="00B52F42" w:rsidP="003718AA">
            <w:pPr>
              <w:rPr>
                <w:rFonts w:asciiTheme="minorBidi" w:hAnsiTheme="minorBidi"/>
                <w:color w:val="000066"/>
              </w:rPr>
            </w:pPr>
            <w:r w:rsidRPr="002C321B">
              <w:rPr>
                <w:rFonts w:asciiTheme="minorBidi" w:hAnsiTheme="minorBidi"/>
                <w:color w:val="000066"/>
              </w:rPr>
              <w:t>2.</w:t>
            </w:r>
            <w:r>
              <w:rPr>
                <w:rFonts w:asciiTheme="minorBidi" w:hAnsiTheme="minorBidi"/>
                <w:color w:val="000066"/>
              </w:rPr>
              <w:t>6</w:t>
            </w:r>
          </w:p>
        </w:tc>
        <w:tc>
          <w:tcPr>
            <w:tcW w:w="7290" w:type="dxa"/>
            <w:gridSpan w:val="2"/>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63AA2414" w14:textId="77777777" w:rsidR="00B52F42" w:rsidRPr="00DE3F36" w:rsidRDefault="00B52F42" w:rsidP="003718AA">
            <w:pPr>
              <w:ind w:right="49"/>
              <w:jc w:val="both"/>
              <w:rPr>
                <w:rFonts w:asciiTheme="minorBidi" w:hAnsiTheme="minorBidi"/>
                <w:color w:val="000066"/>
                <w:sz w:val="24"/>
                <w:szCs w:val="24"/>
              </w:rPr>
            </w:pPr>
            <w:r w:rsidRPr="00DE3F36">
              <w:rPr>
                <w:rFonts w:asciiTheme="minorBidi" w:hAnsiTheme="minorBidi"/>
                <w:color w:val="000066"/>
                <w:sz w:val="24"/>
                <w:szCs w:val="24"/>
              </w:rPr>
              <w:t xml:space="preserve">Write a brief discussion about the stereotypes that you have used and justify the reasons for adding them and at least 2 benefits </w:t>
            </w:r>
            <w:r w:rsidRPr="00A30C3C">
              <w:rPr>
                <w:rFonts w:asciiTheme="minorBidi" w:hAnsiTheme="minorBidi"/>
                <w:b/>
                <w:bCs/>
                <w:color w:val="000066"/>
                <w:sz w:val="24"/>
                <w:szCs w:val="24"/>
                <w:u w:val="single"/>
              </w:rPr>
              <w:t>you</w:t>
            </w:r>
            <w:r w:rsidRPr="00DE3F36">
              <w:rPr>
                <w:rFonts w:asciiTheme="minorBidi" w:hAnsiTheme="minorBidi"/>
                <w:color w:val="000066"/>
                <w:sz w:val="24"/>
                <w:szCs w:val="24"/>
              </w:rPr>
              <w:t xml:space="preserve"> obtained from using them.</w:t>
            </w:r>
          </w:p>
        </w:tc>
        <w:tc>
          <w:tcPr>
            <w:tcW w:w="1105"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11370E73" w14:textId="77777777" w:rsidR="00B52F42" w:rsidRPr="00DE3F36"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2</w:t>
            </w:r>
            <w:r w:rsidRPr="00DE3F36">
              <w:rPr>
                <w:rFonts w:asciiTheme="minorBidi" w:hAnsiTheme="minorBidi"/>
                <w:color w:val="990000"/>
                <w:sz w:val="24"/>
                <w:szCs w:val="24"/>
              </w:rPr>
              <w:t xml:space="preserve"> Marks</w:t>
            </w:r>
          </w:p>
        </w:tc>
      </w:tr>
      <w:tr w:rsidR="00B52F42" w:rsidRPr="00DE3F36" w14:paraId="00719860" w14:textId="77777777" w:rsidTr="003718AA">
        <w:tc>
          <w:tcPr>
            <w:tcW w:w="588"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058CB76C" w14:textId="77777777" w:rsidR="00B52F42" w:rsidRPr="002C321B" w:rsidRDefault="00B52F42" w:rsidP="003718AA">
            <w:pPr>
              <w:rPr>
                <w:rFonts w:asciiTheme="minorBidi" w:hAnsiTheme="minorBidi"/>
                <w:color w:val="000066"/>
              </w:rPr>
            </w:pPr>
            <w:r w:rsidRPr="002C321B">
              <w:rPr>
                <w:rFonts w:asciiTheme="minorBidi" w:hAnsiTheme="minorBidi"/>
                <w:color w:val="000066"/>
              </w:rPr>
              <w:t>2.</w:t>
            </w:r>
            <w:r>
              <w:rPr>
                <w:rFonts w:asciiTheme="minorBidi" w:hAnsiTheme="minorBidi"/>
                <w:color w:val="000066"/>
              </w:rPr>
              <w:t>7</w:t>
            </w:r>
          </w:p>
        </w:tc>
        <w:tc>
          <w:tcPr>
            <w:tcW w:w="7290" w:type="dxa"/>
            <w:gridSpan w:val="2"/>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02655F5D" w14:textId="77777777" w:rsidR="00B52F42" w:rsidRPr="00DE3F36" w:rsidRDefault="00B52F42" w:rsidP="003718AA">
            <w:pPr>
              <w:ind w:right="49"/>
              <w:jc w:val="both"/>
              <w:rPr>
                <w:rFonts w:asciiTheme="minorBidi" w:hAnsiTheme="minorBidi"/>
                <w:color w:val="000066"/>
                <w:sz w:val="24"/>
                <w:szCs w:val="24"/>
              </w:rPr>
            </w:pPr>
            <w:r w:rsidRPr="00DE3F36">
              <w:rPr>
                <w:rFonts w:asciiTheme="minorBidi" w:hAnsiTheme="minorBidi"/>
                <w:color w:val="000066"/>
                <w:sz w:val="24"/>
                <w:szCs w:val="24"/>
              </w:rPr>
              <w:t>Choose any of the Use Cases that you have used and write the use case textual description for it with all the main sections (Identifier and name, Initiator, Goal, Precondition, Postcondition, Assumptions, Main Success Scenario, Extensions)</w:t>
            </w:r>
          </w:p>
        </w:tc>
        <w:tc>
          <w:tcPr>
            <w:tcW w:w="1105"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06081DF3" w14:textId="77777777" w:rsidR="00B52F42" w:rsidRPr="00DE3F36" w:rsidRDefault="00B52F42" w:rsidP="003718AA">
            <w:pPr>
              <w:ind w:right="49"/>
              <w:jc w:val="both"/>
              <w:rPr>
                <w:rFonts w:asciiTheme="minorBidi" w:hAnsiTheme="minorBidi"/>
                <w:color w:val="990000"/>
                <w:sz w:val="24"/>
                <w:szCs w:val="24"/>
              </w:rPr>
            </w:pPr>
            <w:r w:rsidRPr="00DE3F36">
              <w:rPr>
                <w:rFonts w:asciiTheme="minorBidi" w:hAnsiTheme="minorBidi"/>
                <w:color w:val="990000"/>
                <w:sz w:val="24"/>
                <w:szCs w:val="24"/>
              </w:rPr>
              <w:t>8 Marks</w:t>
            </w:r>
          </w:p>
        </w:tc>
      </w:tr>
      <w:tr w:rsidR="00B52F42" w:rsidRPr="00DE3F36" w14:paraId="3507CEC6" w14:textId="77777777" w:rsidTr="003718AA">
        <w:tc>
          <w:tcPr>
            <w:tcW w:w="588"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20EF3B9D" w14:textId="77777777" w:rsidR="00B52F42" w:rsidRPr="002C321B" w:rsidRDefault="00B52F42" w:rsidP="003718AA">
            <w:pPr>
              <w:rPr>
                <w:rFonts w:asciiTheme="minorBidi" w:hAnsiTheme="minorBidi"/>
                <w:color w:val="000066"/>
              </w:rPr>
            </w:pPr>
            <w:r w:rsidRPr="002C321B">
              <w:rPr>
                <w:rFonts w:asciiTheme="minorBidi" w:hAnsiTheme="minorBidi"/>
                <w:color w:val="000066"/>
              </w:rPr>
              <w:lastRenderedPageBreak/>
              <w:t>2.</w:t>
            </w:r>
            <w:r>
              <w:rPr>
                <w:rFonts w:asciiTheme="minorBidi" w:hAnsiTheme="minorBidi"/>
                <w:color w:val="000066"/>
              </w:rPr>
              <w:t>8</w:t>
            </w:r>
          </w:p>
        </w:tc>
        <w:tc>
          <w:tcPr>
            <w:tcW w:w="7290" w:type="dxa"/>
            <w:gridSpan w:val="2"/>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14CEA8B8" w14:textId="77777777" w:rsidR="00B52F42" w:rsidRPr="00DE3F36" w:rsidRDefault="00B52F42" w:rsidP="003718AA">
            <w:pPr>
              <w:ind w:right="49"/>
              <w:jc w:val="both"/>
              <w:rPr>
                <w:rFonts w:asciiTheme="minorBidi" w:hAnsiTheme="minorBidi"/>
                <w:color w:val="000066"/>
                <w:sz w:val="24"/>
                <w:szCs w:val="24"/>
              </w:rPr>
            </w:pPr>
            <w:r w:rsidRPr="00DE3F36">
              <w:rPr>
                <w:rFonts w:asciiTheme="minorBidi" w:hAnsiTheme="minorBidi"/>
                <w:color w:val="000066"/>
                <w:sz w:val="24"/>
                <w:szCs w:val="24"/>
              </w:rPr>
              <w:t xml:space="preserve">Develop an Activity Diagram for the Main Success Scenario and its Extensions that you have listed in 2.7 above and make sure to have at least 10 activities. Note: for a good grade, you need to make good use of the different design symbols (Such as Decision nodes, Merge Node, Swimlane, Synchronization bar) if possible. </w:t>
            </w:r>
          </w:p>
        </w:tc>
        <w:tc>
          <w:tcPr>
            <w:tcW w:w="1105" w:type="dxa"/>
            <w:tc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tcBorders>
          </w:tcPr>
          <w:p w14:paraId="572B5925" w14:textId="77777777" w:rsidR="00B52F42" w:rsidRPr="00DE3F36" w:rsidRDefault="00B52F42" w:rsidP="003718AA">
            <w:pPr>
              <w:ind w:right="49"/>
              <w:jc w:val="both"/>
              <w:rPr>
                <w:rFonts w:asciiTheme="minorBidi" w:hAnsiTheme="minorBidi"/>
                <w:color w:val="990000"/>
                <w:sz w:val="24"/>
                <w:szCs w:val="24"/>
              </w:rPr>
            </w:pPr>
            <w:r w:rsidRPr="00DE3F36">
              <w:rPr>
                <w:rFonts w:asciiTheme="minorBidi" w:hAnsiTheme="minorBidi"/>
                <w:color w:val="990000"/>
                <w:sz w:val="24"/>
                <w:szCs w:val="24"/>
              </w:rPr>
              <w:t>8 Marks</w:t>
            </w:r>
          </w:p>
        </w:tc>
      </w:tr>
    </w:tbl>
    <w:p w14:paraId="07945A80" w14:textId="77777777" w:rsidR="00B52F42" w:rsidRDefault="00B52F42" w:rsidP="00B52F42">
      <w:pPr>
        <w:spacing w:line="397" w:lineRule="auto"/>
        <w:ind w:left="100" w:right="3825"/>
        <w:rPr>
          <w:rFonts w:asciiTheme="minorBidi" w:eastAsia="Arial" w:hAnsiTheme="minorBidi" w:cstheme="minorBidi"/>
          <w:b/>
          <w:sz w:val="24"/>
          <w:szCs w:val="24"/>
          <w:u w:val="thick" w:color="000000"/>
        </w:rPr>
      </w:pPr>
    </w:p>
    <w:tbl>
      <w:tblPr>
        <w:tblStyle w:val="TableGrid0"/>
        <w:tblW w:w="8983" w:type="dxa"/>
        <w:tblInd w:w="39" w:type="dxa"/>
        <w:tblCellMar>
          <w:top w:w="8" w:type="dxa"/>
          <w:left w:w="107" w:type="dxa"/>
          <w:right w:w="57" w:type="dxa"/>
        </w:tblCellMar>
        <w:tblLook w:val="04A0" w:firstRow="1" w:lastRow="0" w:firstColumn="1" w:lastColumn="0" w:noHBand="0" w:noVBand="1"/>
      </w:tblPr>
      <w:tblGrid>
        <w:gridCol w:w="588"/>
        <w:gridCol w:w="6930"/>
        <w:gridCol w:w="360"/>
        <w:gridCol w:w="1105"/>
      </w:tblGrid>
      <w:tr w:rsidR="00B52F42" w:rsidRPr="00DE3F36" w14:paraId="0B129B01" w14:textId="77777777" w:rsidTr="003718AA">
        <w:trPr>
          <w:trHeight w:val="443"/>
        </w:trPr>
        <w:tc>
          <w:tcPr>
            <w:tcW w:w="7518" w:type="dxa"/>
            <w:gridSpan w:val="2"/>
            <w:tcBorders>
              <w:top w:val="single" w:sz="2" w:space="0" w:color="9CC2E5"/>
              <w:left w:val="single" w:sz="2" w:space="0" w:color="9CC2E5"/>
              <w:bottom w:val="single" w:sz="2" w:space="0" w:color="9CC2E5"/>
              <w:right w:val="single" w:sz="2" w:space="0" w:color="9CC2E5"/>
            </w:tcBorders>
            <w:shd w:val="clear" w:color="auto" w:fill="17365D" w:themeFill="text2" w:themeFillShade="BF"/>
          </w:tcPr>
          <w:p w14:paraId="6160886F" w14:textId="77777777" w:rsidR="00B52F42" w:rsidRPr="00176465" w:rsidRDefault="00B52F42" w:rsidP="003718AA">
            <w:pPr>
              <w:ind w:right="52"/>
              <w:jc w:val="both"/>
              <w:rPr>
                <w:rFonts w:asciiTheme="minorBidi" w:hAnsiTheme="minorBidi"/>
                <w:b/>
                <w:color w:val="000066"/>
                <w:sz w:val="28"/>
                <w:szCs w:val="28"/>
              </w:rPr>
            </w:pPr>
            <w:r w:rsidRPr="00176465">
              <w:rPr>
                <w:rFonts w:asciiTheme="minorBidi" w:hAnsiTheme="minorBidi"/>
                <w:b/>
                <w:color w:val="FFFFFF" w:themeColor="background1"/>
                <w:sz w:val="28"/>
                <w:szCs w:val="28"/>
              </w:rPr>
              <w:t>Question 3</w:t>
            </w:r>
          </w:p>
        </w:tc>
        <w:tc>
          <w:tcPr>
            <w:tcW w:w="1465" w:type="dxa"/>
            <w:gridSpan w:val="2"/>
            <w:tcBorders>
              <w:top w:val="single" w:sz="2" w:space="0" w:color="9CC2E5"/>
              <w:left w:val="single" w:sz="2" w:space="0" w:color="9CC2E5"/>
              <w:bottom w:val="single" w:sz="2" w:space="0" w:color="9CC2E5"/>
              <w:right w:val="single" w:sz="2" w:space="0" w:color="9CC2E5"/>
            </w:tcBorders>
            <w:shd w:val="clear" w:color="auto" w:fill="17365D" w:themeFill="text2" w:themeFillShade="BF"/>
          </w:tcPr>
          <w:p w14:paraId="4F5F0368" w14:textId="77777777" w:rsidR="00B52F42" w:rsidRPr="00176465" w:rsidRDefault="00B52F42" w:rsidP="003718AA">
            <w:pPr>
              <w:ind w:right="52"/>
              <w:jc w:val="both"/>
              <w:rPr>
                <w:rFonts w:asciiTheme="minorBidi" w:hAnsiTheme="minorBidi"/>
                <w:b/>
                <w:color w:val="000066"/>
                <w:sz w:val="28"/>
                <w:szCs w:val="28"/>
              </w:rPr>
            </w:pPr>
            <w:r w:rsidRPr="00176465">
              <w:rPr>
                <w:rFonts w:asciiTheme="minorBidi" w:hAnsiTheme="minorBidi"/>
                <w:b/>
                <w:color w:val="FFFFFF" w:themeColor="background1"/>
                <w:sz w:val="28"/>
                <w:szCs w:val="28"/>
              </w:rPr>
              <w:t>20 Marks</w:t>
            </w:r>
          </w:p>
        </w:tc>
      </w:tr>
      <w:tr w:rsidR="00B52F42" w:rsidRPr="00DE3F36" w14:paraId="34E303E0" w14:textId="77777777" w:rsidTr="003718AA">
        <w:tc>
          <w:tcPr>
            <w:tcW w:w="8983" w:type="dxa"/>
            <w:gridSpan w:val="4"/>
            <w:tcBorders>
              <w:top w:val="single" w:sz="2" w:space="0" w:color="9CC2E5"/>
              <w:left w:val="single" w:sz="2" w:space="0" w:color="9CC2E5"/>
              <w:bottom w:val="single" w:sz="2" w:space="0" w:color="9CC2E5"/>
              <w:right w:val="single" w:sz="2" w:space="0" w:color="9CC2E5"/>
            </w:tcBorders>
            <w:shd w:val="clear" w:color="auto" w:fill="DEEAF6"/>
          </w:tcPr>
          <w:p w14:paraId="63D13041" w14:textId="686C544F" w:rsidR="00B52F42" w:rsidRDefault="00B52F42" w:rsidP="003718AA">
            <w:pPr>
              <w:ind w:right="52"/>
              <w:jc w:val="both"/>
              <w:rPr>
                <w:rFonts w:asciiTheme="minorBidi" w:hAnsiTheme="minorBidi"/>
                <w:color w:val="000066"/>
                <w:sz w:val="24"/>
                <w:szCs w:val="24"/>
              </w:rPr>
            </w:pPr>
            <w:r w:rsidRPr="00176465">
              <w:rPr>
                <w:rFonts w:asciiTheme="minorBidi" w:hAnsiTheme="minorBidi"/>
                <w:color w:val="000066"/>
                <w:sz w:val="24"/>
                <w:szCs w:val="24"/>
              </w:rPr>
              <w:t xml:space="preserve">You are required to develop </w:t>
            </w:r>
            <w:r w:rsidR="00273B5E">
              <w:rPr>
                <w:rFonts w:asciiTheme="minorBidi" w:hAnsiTheme="minorBidi"/>
                <w:color w:val="000066"/>
                <w:sz w:val="24"/>
                <w:szCs w:val="24"/>
              </w:rPr>
              <w:t>one</w:t>
            </w:r>
            <w:r w:rsidRPr="00176465">
              <w:rPr>
                <w:rFonts w:asciiTheme="minorBidi" w:hAnsiTheme="minorBidi"/>
                <w:color w:val="000066"/>
                <w:sz w:val="24"/>
                <w:szCs w:val="24"/>
              </w:rPr>
              <w:t xml:space="preserve"> Class diagram </w:t>
            </w:r>
            <w:r>
              <w:rPr>
                <w:rFonts w:asciiTheme="minorBidi" w:hAnsiTheme="minorBidi"/>
                <w:color w:val="000066"/>
                <w:sz w:val="24"/>
                <w:szCs w:val="24"/>
              </w:rPr>
              <w:t xml:space="preserve">for parts 3.1, 3.2, 3.3, and 3.4 </w:t>
            </w:r>
            <w:r w:rsidRPr="00176465">
              <w:rPr>
                <w:rFonts w:asciiTheme="minorBidi" w:hAnsiTheme="minorBidi"/>
                <w:color w:val="000066"/>
                <w:sz w:val="24"/>
                <w:szCs w:val="24"/>
              </w:rPr>
              <w:t xml:space="preserve">and </w:t>
            </w:r>
            <w:r w:rsidR="00273B5E">
              <w:rPr>
                <w:rFonts w:asciiTheme="minorBidi" w:hAnsiTheme="minorBidi"/>
                <w:color w:val="000066"/>
                <w:sz w:val="24"/>
                <w:szCs w:val="24"/>
              </w:rPr>
              <w:t>one</w:t>
            </w:r>
            <w:r w:rsidRPr="00176465">
              <w:rPr>
                <w:rFonts w:asciiTheme="minorBidi" w:hAnsiTheme="minorBidi"/>
                <w:color w:val="000066"/>
                <w:sz w:val="24"/>
                <w:szCs w:val="24"/>
              </w:rPr>
              <w:t xml:space="preserve"> respective Object diagram (in part 3.</w:t>
            </w:r>
            <w:r>
              <w:rPr>
                <w:rFonts w:asciiTheme="minorBidi" w:hAnsiTheme="minorBidi"/>
                <w:color w:val="000066"/>
                <w:sz w:val="24"/>
                <w:szCs w:val="24"/>
              </w:rPr>
              <w:t>5</w:t>
            </w:r>
            <w:r w:rsidRPr="00176465">
              <w:rPr>
                <w:rFonts w:asciiTheme="minorBidi" w:hAnsiTheme="minorBidi"/>
                <w:color w:val="000066"/>
                <w:sz w:val="24"/>
                <w:szCs w:val="24"/>
              </w:rPr>
              <w:t xml:space="preserve">). The main classes you should consider are: </w:t>
            </w:r>
            <w:r w:rsidR="00273B5E">
              <w:rPr>
                <w:rFonts w:asciiTheme="minorBidi" w:hAnsiTheme="minorBidi"/>
                <w:color w:val="000066"/>
                <w:sz w:val="24"/>
                <w:szCs w:val="24"/>
              </w:rPr>
              <w:t>Visitor, Learner, ContentCreator, Module, Assessment, Certificate</w:t>
            </w:r>
            <w:r>
              <w:rPr>
                <w:rFonts w:asciiTheme="minorBidi" w:hAnsiTheme="minorBidi"/>
                <w:color w:val="000066"/>
                <w:sz w:val="24"/>
                <w:szCs w:val="24"/>
              </w:rPr>
              <w:t>.</w:t>
            </w:r>
          </w:p>
          <w:p w14:paraId="6B3524F9" w14:textId="77777777" w:rsidR="00B52F42" w:rsidRPr="00176465" w:rsidRDefault="00B52F42" w:rsidP="003718AA">
            <w:pPr>
              <w:ind w:right="52"/>
              <w:jc w:val="both"/>
              <w:rPr>
                <w:rFonts w:asciiTheme="minorBidi" w:hAnsiTheme="minorBidi"/>
                <w:color w:val="000066"/>
                <w:sz w:val="24"/>
                <w:szCs w:val="24"/>
              </w:rPr>
            </w:pPr>
          </w:p>
          <w:p w14:paraId="70D84BDB" w14:textId="77777777" w:rsidR="00B52F42" w:rsidRPr="00176465" w:rsidRDefault="00B52F42" w:rsidP="003718AA">
            <w:pPr>
              <w:ind w:right="52"/>
              <w:jc w:val="both"/>
              <w:rPr>
                <w:rFonts w:asciiTheme="minorBidi" w:hAnsiTheme="minorBidi"/>
                <w:sz w:val="24"/>
                <w:szCs w:val="24"/>
              </w:rPr>
            </w:pPr>
            <w:r w:rsidRPr="00B72D75">
              <w:rPr>
                <w:rFonts w:asciiTheme="minorBidi" w:hAnsiTheme="minorBidi"/>
                <w:b/>
                <w:bCs/>
                <w:i/>
                <w:iCs/>
                <w:color w:val="365F91" w:themeColor="accent1" w:themeShade="BF"/>
                <w:sz w:val="24"/>
                <w:szCs w:val="24"/>
              </w:rPr>
              <w:t>Note: You can add classes in case you find them necessary for your design.</w:t>
            </w:r>
          </w:p>
        </w:tc>
      </w:tr>
      <w:tr w:rsidR="00B52F42" w:rsidRPr="00DE3F36" w14:paraId="7A8F0FA1" w14:textId="77777777" w:rsidTr="003718AA">
        <w:tc>
          <w:tcPr>
            <w:tcW w:w="588" w:type="dxa"/>
            <w:tcBorders>
              <w:top w:val="single" w:sz="2" w:space="0" w:color="9CC2E5"/>
              <w:left w:val="single" w:sz="2" w:space="0" w:color="9CC2E5"/>
              <w:bottom w:val="single" w:sz="2" w:space="0" w:color="9CC2E5"/>
              <w:right w:val="single" w:sz="2" w:space="0" w:color="9CC2E5"/>
            </w:tcBorders>
          </w:tcPr>
          <w:p w14:paraId="041870D6" w14:textId="77777777" w:rsidR="00B52F42" w:rsidRPr="00DE3F36" w:rsidRDefault="00B52F42" w:rsidP="003718AA">
            <w:pPr>
              <w:rPr>
                <w:rFonts w:asciiTheme="minorBidi" w:hAnsiTheme="minorBidi"/>
              </w:rPr>
            </w:pPr>
            <w:r w:rsidRPr="00DE3F36">
              <w:rPr>
                <w:rFonts w:asciiTheme="minorBidi" w:hAnsiTheme="minorBidi"/>
                <w:color w:val="000066"/>
              </w:rPr>
              <w:t>3.1</w:t>
            </w:r>
          </w:p>
        </w:tc>
        <w:tc>
          <w:tcPr>
            <w:tcW w:w="7290" w:type="dxa"/>
            <w:gridSpan w:val="2"/>
            <w:tcBorders>
              <w:top w:val="single" w:sz="2" w:space="0" w:color="9CC2E5"/>
              <w:left w:val="single" w:sz="2" w:space="0" w:color="9CC2E5"/>
              <w:bottom w:val="single" w:sz="2" w:space="0" w:color="9CC2E5"/>
              <w:right w:val="single" w:sz="2" w:space="0" w:color="9CC2E5"/>
            </w:tcBorders>
          </w:tcPr>
          <w:p w14:paraId="38AD67A8" w14:textId="77777777" w:rsidR="00B52F42" w:rsidRPr="00176465" w:rsidRDefault="00B52F42" w:rsidP="003718AA">
            <w:pPr>
              <w:ind w:right="49"/>
              <w:jc w:val="both"/>
              <w:rPr>
                <w:rFonts w:asciiTheme="minorBidi" w:hAnsiTheme="minorBidi"/>
                <w:color w:val="000066"/>
                <w:sz w:val="24"/>
                <w:szCs w:val="24"/>
              </w:rPr>
            </w:pPr>
            <w:r w:rsidRPr="00176465">
              <w:rPr>
                <w:rFonts w:asciiTheme="minorBidi" w:hAnsiTheme="minorBidi"/>
                <w:color w:val="000066"/>
                <w:sz w:val="24"/>
                <w:szCs w:val="24"/>
              </w:rPr>
              <w:t>Draw the classes and their associations.</w:t>
            </w:r>
          </w:p>
        </w:tc>
        <w:tc>
          <w:tcPr>
            <w:tcW w:w="1105" w:type="dxa"/>
            <w:tcBorders>
              <w:top w:val="single" w:sz="2" w:space="0" w:color="9CC2E5"/>
              <w:left w:val="single" w:sz="2" w:space="0" w:color="9CC2E5"/>
              <w:bottom w:val="single" w:sz="2" w:space="0" w:color="9CC2E5"/>
              <w:right w:val="single" w:sz="2" w:space="0" w:color="9CC2E5"/>
            </w:tcBorders>
          </w:tcPr>
          <w:p w14:paraId="6F6E6E6C" w14:textId="77777777" w:rsidR="00B52F42" w:rsidRPr="00176465"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4</w:t>
            </w:r>
            <w:r w:rsidRPr="00176465">
              <w:rPr>
                <w:rFonts w:asciiTheme="minorBidi" w:hAnsiTheme="minorBidi"/>
                <w:color w:val="990000"/>
                <w:sz w:val="24"/>
                <w:szCs w:val="24"/>
              </w:rPr>
              <w:t xml:space="preserve"> Marks</w:t>
            </w:r>
          </w:p>
        </w:tc>
      </w:tr>
      <w:tr w:rsidR="00B52F42" w:rsidRPr="00DE3F36" w14:paraId="12B388A7" w14:textId="77777777" w:rsidTr="003718AA">
        <w:tc>
          <w:tcPr>
            <w:tcW w:w="588" w:type="dxa"/>
            <w:tcBorders>
              <w:top w:val="single" w:sz="2" w:space="0" w:color="9CC2E5"/>
              <w:left w:val="single" w:sz="2" w:space="0" w:color="9CC2E5"/>
              <w:bottom w:val="single" w:sz="2" w:space="0" w:color="9CC2E5"/>
              <w:right w:val="single" w:sz="2" w:space="0" w:color="9CC2E5"/>
            </w:tcBorders>
          </w:tcPr>
          <w:p w14:paraId="5D5790FE" w14:textId="77777777" w:rsidR="00B52F42" w:rsidRPr="00DE3F36" w:rsidRDefault="00B52F42" w:rsidP="003718AA">
            <w:pPr>
              <w:rPr>
                <w:rFonts w:asciiTheme="minorBidi" w:hAnsiTheme="minorBidi"/>
                <w:color w:val="000066"/>
              </w:rPr>
            </w:pPr>
            <w:r w:rsidRPr="00DE3F36">
              <w:rPr>
                <w:rFonts w:asciiTheme="minorBidi" w:hAnsiTheme="minorBidi"/>
                <w:color w:val="000066"/>
              </w:rPr>
              <w:t>3.2</w:t>
            </w:r>
          </w:p>
        </w:tc>
        <w:tc>
          <w:tcPr>
            <w:tcW w:w="7290" w:type="dxa"/>
            <w:gridSpan w:val="2"/>
            <w:tcBorders>
              <w:top w:val="single" w:sz="2" w:space="0" w:color="9CC2E5"/>
              <w:left w:val="single" w:sz="2" w:space="0" w:color="9CC2E5"/>
              <w:bottom w:val="single" w:sz="2" w:space="0" w:color="9CC2E5"/>
              <w:right w:val="single" w:sz="2" w:space="0" w:color="9CC2E5"/>
            </w:tcBorders>
          </w:tcPr>
          <w:p w14:paraId="036243B5" w14:textId="77777777" w:rsidR="00B52F42" w:rsidRPr="00176465" w:rsidRDefault="00B52F42" w:rsidP="003718AA">
            <w:pPr>
              <w:ind w:right="49"/>
              <w:jc w:val="both"/>
              <w:rPr>
                <w:rFonts w:asciiTheme="minorBidi" w:hAnsiTheme="minorBidi"/>
                <w:color w:val="000066"/>
                <w:sz w:val="24"/>
                <w:szCs w:val="24"/>
              </w:rPr>
            </w:pPr>
            <w:r w:rsidRPr="00176465">
              <w:rPr>
                <w:rFonts w:asciiTheme="minorBidi" w:hAnsiTheme="minorBidi"/>
                <w:color w:val="000066"/>
                <w:sz w:val="24"/>
                <w:szCs w:val="24"/>
              </w:rPr>
              <w:t>Add the multiplicities to the associations.</w:t>
            </w:r>
          </w:p>
        </w:tc>
        <w:tc>
          <w:tcPr>
            <w:tcW w:w="1105" w:type="dxa"/>
            <w:tcBorders>
              <w:top w:val="single" w:sz="2" w:space="0" w:color="9CC2E5"/>
              <w:left w:val="single" w:sz="2" w:space="0" w:color="9CC2E5"/>
              <w:bottom w:val="single" w:sz="2" w:space="0" w:color="9CC2E5"/>
              <w:right w:val="single" w:sz="2" w:space="0" w:color="9CC2E5"/>
            </w:tcBorders>
          </w:tcPr>
          <w:p w14:paraId="6BCC2BA7" w14:textId="77777777" w:rsidR="00B52F42" w:rsidRPr="00176465"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4</w:t>
            </w:r>
            <w:r w:rsidRPr="00176465">
              <w:rPr>
                <w:rFonts w:asciiTheme="minorBidi" w:hAnsiTheme="minorBidi"/>
                <w:color w:val="990000"/>
                <w:sz w:val="24"/>
                <w:szCs w:val="24"/>
              </w:rPr>
              <w:t xml:space="preserve"> Marks</w:t>
            </w:r>
          </w:p>
        </w:tc>
      </w:tr>
      <w:tr w:rsidR="00B52F42" w:rsidRPr="00DE3F36" w14:paraId="2A5FA90D" w14:textId="77777777" w:rsidTr="003718AA">
        <w:tc>
          <w:tcPr>
            <w:tcW w:w="588" w:type="dxa"/>
            <w:tcBorders>
              <w:top w:val="single" w:sz="2" w:space="0" w:color="9CC2E5"/>
              <w:left w:val="single" w:sz="2" w:space="0" w:color="9CC2E5"/>
              <w:bottom w:val="single" w:sz="2" w:space="0" w:color="9CC2E5"/>
              <w:right w:val="single" w:sz="2" w:space="0" w:color="9CC2E5"/>
            </w:tcBorders>
          </w:tcPr>
          <w:p w14:paraId="0C8E2033" w14:textId="77777777" w:rsidR="00B52F42" w:rsidRPr="00DE3F36" w:rsidRDefault="00B52F42" w:rsidP="003718AA">
            <w:pPr>
              <w:rPr>
                <w:rFonts w:asciiTheme="minorBidi" w:hAnsiTheme="minorBidi"/>
                <w:color w:val="000066"/>
              </w:rPr>
            </w:pPr>
            <w:r w:rsidRPr="00DE3F36">
              <w:rPr>
                <w:rFonts w:asciiTheme="minorBidi" w:hAnsiTheme="minorBidi"/>
                <w:color w:val="000066"/>
              </w:rPr>
              <w:t>3.3</w:t>
            </w:r>
          </w:p>
        </w:tc>
        <w:tc>
          <w:tcPr>
            <w:tcW w:w="7290" w:type="dxa"/>
            <w:gridSpan w:val="2"/>
            <w:tcBorders>
              <w:top w:val="single" w:sz="2" w:space="0" w:color="9CC2E5"/>
              <w:left w:val="single" w:sz="2" w:space="0" w:color="9CC2E5"/>
              <w:bottom w:val="single" w:sz="2" w:space="0" w:color="9CC2E5"/>
              <w:right w:val="single" w:sz="2" w:space="0" w:color="9CC2E5"/>
            </w:tcBorders>
          </w:tcPr>
          <w:p w14:paraId="4375FA7A" w14:textId="77777777" w:rsidR="00B52F42" w:rsidRPr="00176465" w:rsidRDefault="00B52F42" w:rsidP="003718AA">
            <w:pPr>
              <w:ind w:right="49"/>
              <w:jc w:val="both"/>
              <w:rPr>
                <w:rFonts w:asciiTheme="minorBidi" w:hAnsiTheme="minorBidi"/>
                <w:color w:val="000066"/>
                <w:sz w:val="24"/>
                <w:szCs w:val="24"/>
              </w:rPr>
            </w:pPr>
            <w:r w:rsidRPr="00176465">
              <w:rPr>
                <w:rFonts w:asciiTheme="minorBidi" w:hAnsiTheme="minorBidi"/>
                <w:color w:val="000066"/>
                <w:sz w:val="24"/>
                <w:szCs w:val="24"/>
              </w:rPr>
              <w:t xml:space="preserve">Make sure that the diagram has at least </w:t>
            </w:r>
            <w:r>
              <w:rPr>
                <w:rFonts w:asciiTheme="minorBidi" w:hAnsiTheme="minorBidi"/>
                <w:color w:val="000066"/>
                <w:sz w:val="24"/>
                <w:szCs w:val="24"/>
              </w:rPr>
              <w:t>6</w:t>
            </w:r>
            <w:r w:rsidRPr="00176465">
              <w:rPr>
                <w:rFonts w:asciiTheme="minorBidi" w:hAnsiTheme="minorBidi"/>
                <w:color w:val="000066"/>
                <w:sz w:val="24"/>
                <w:szCs w:val="24"/>
              </w:rPr>
              <w:t xml:space="preserve"> role names.</w:t>
            </w:r>
          </w:p>
        </w:tc>
        <w:tc>
          <w:tcPr>
            <w:tcW w:w="1105" w:type="dxa"/>
            <w:tcBorders>
              <w:top w:val="single" w:sz="2" w:space="0" w:color="9CC2E5"/>
              <w:left w:val="single" w:sz="2" w:space="0" w:color="9CC2E5"/>
              <w:bottom w:val="single" w:sz="2" w:space="0" w:color="9CC2E5"/>
              <w:right w:val="single" w:sz="2" w:space="0" w:color="9CC2E5"/>
            </w:tcBorders>
          </w:tcPr>
          <w:p w14:paraId="2016EBC5" w14:textId="77777777" w:rsidR="00B52F42" w:rsidRPr="00176465"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4</w:t>
            </w:r>
            <w:r w:rsidRPr="00176465">
              <w:rPr>
                <w:rFonts w:asciiTheme="minorBidi" w:hAnsiTheme="minorBidi"/>
                <w:color w:val="990000"/>
                <w:sz w:val="24"/>
                <w:szCs w:val="24"/>
              </w:rPr>
              <w:t xml:space="preserve"> Marks</w:t>
            </w:r>
          </w:p>
        </w:tc>
      </w:tr>
      <w:tr w:rsidR="00B52F42" w:rsidRPr="00DE3F36" w14:paraId="1E0AD571" w14:textId="77777777" w:rsidTr="003718AA">
        <w:tc>
          <w:tcPr>
            <w:tcW w:w="588" w:type="dxa"/>
            <w:tcBorders>
              <w:top w:val="single" w:sz="2" w:space="0" w:color="9CC2E5"/>
              <w:left w:val="single" w:sz="2" w:space="0" w:color="9CC2E5"/>
              <w:bottom w:val="single" w:sz="2" w:space="0" w:color="9CC2E5"/>
              <w:right w:val="single" w:sz="2" w:space="0" w:color="9CC2E5"/>
            </w:tcBorders>
          </w:tcPr>
          <w:p w14:paraId="32E53250" w14:textId="77777777" w:rsidR="00B52F42" w:rsidRPr="00DE3F36" w:rsidRDefault="00B52F42" w:rsidP="003718AA">
            <w:pPr>
              <w:rPr>
                <w:rFonts w:asciiTheme="minorBidi" w:hAnsiTheme="minorBidi"/>
                <w:color w:val="000066"/>
              </w:rPr>
            </w:pPr>
            <w:r w:rsidRPr="00DE3F36">
              <w:rPr>
                <w:rFonts w:asciiTheme="minorBidi" w:hAnsiTheme="minorBidi"/>
                <w:color w:val="000066"/>
              </w:rPr>
              <w:t>3.4</w:t>
            </w:r>
          </w:p>
        </w:tc>
        <w:tc>
          <w:tcPr>
            <w:tcW w:w="7290" w:type="dxa"/>
            <w:gridSpan w:val="2"/>
            <w:tcBorders>
              <w:top w:val="single" w:sz="2" w:space="0" w:color="9CC2E5"/>
              <w:left w:val="single" w:sz="2" w:space="0" w:color="9CC2E5"/>
              <w:bottom w:val="single" w:sz="2" w:space="0" w:color="9CC2E5"/>
              <w:right w:val="single" w:sz="2" w:space="0" w:color="9CC2E5"/>
            </w:tcBorders>
          </w:tcPr>
          <w:p w14:paraId="1DC7F1B2" w14:textId="77777777" w:rsidR="00B52F42" w:rsidRPr="00176465" w:rsidRDefault="00B52F42" w:rsidP="003718AA">
            <w:pPr>
              <w:ind w:right="49"/>
              <w:jc w:val="both"/>
              <w:rPr>
                <w:rFonts w:asciiTheme="minorBidi" w:hAnsiTheme="minorBidi"/>
                <w:color w:val="000066"/>
                <w:sz w:val="24"/>
                <w:szCs w:val="24"/>
              </w:rPr>
            </w:pPr>
            <w:r w:rsidRPr="00176465">
              <w:rPr>
                <w:rFonts w:asciiTheme="minorBidi" w:hAnsiTheme="minorBidi"/>
                <w:color w:val="000066"/>
                <w:sz w:val="24"/>
                <w:szCs w:val="24"/>
              </w:rPr>
              <w:t xml:space="preserve">Make sure to use </w:t>
            </w:r>
            <w:r>
              <w:rPr>
                <w:rFonts w:asciiTheme="minorBidi" w:hAnsiTheme="minorBidi"/>
                <w:color w:val="000066"/>
                <w:sz w:val="24"/>
                <w:szCs w:val="24"/>
              </w:rPr>
              <w:t>at least one additional design detail (Navigability, Qualified Association, Aggregation/Composition, Generalization, etc…)</w:t>
            </w:r>
          </w:p>
        </w:tc>
        <w:tc>
          <w:tcPr>
            <w:tcW w:w="1105" w:type="dxa"/>
            <w:tcBorders>
              <w:top w:val="single" w:sz="2" w:space="0" w:color="9CC2E5"/>
              <w:left w:val="single" w:sz="2" w:space="0" w:color="9CC2E5"/>
              <w:bottom w:val="single" w:sz="2" w:space="0" w:color="9CC2E5"/>
              <w:right w:val="single" w:sz="2" w:space="0" w:color="9CC2E5"/>
            </w:tcBorders>
          </w:tcPr>
          <w:p w14:paraId="1A8FE9D8" w14:textId="77777777" w:rsidR="00B52F42" w:rsidRPr="00176465"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4</w:t>
            </w:r>
            <w:r w:rsidRPr="00176465">
              <w:rPr>
                <w:rFonts w:asciiTheme="minorBidi" w:hAnsiTheme="minorBidi"/>
                <w:color w:val="990000"/>
                <w:sz w:val="24"/>
                <w:szCs w:val="24"/>
              </w:rPr>
              <w:t xml:space="preserve"> Marks</w:t>
            </w:r>
          </w:p>
        </w:tc>
      </w:tr>
      <w:tr w:rsidR="00B52F42" w:rsidRPr="00DE3F36" w14:paraId="07A56F74" w14:textId="77777777" w:rsidTr="003718AA">
        <w:tc>
          <w:tcPr>
            <w:tcW w:w="588" w:type="dxa"/>
            <w:tcBorders>
              <w:top w:val="single" w:sz="2" w:space="0" w:color="9CC2E5"/>
              <w:left w:val="single" w:sz="2" w:space="0" w:color="9CC2E5"/>
              <w:bottom w:val="single" w:sz="2" w:space="0" w:color="9CC2E5"/>
              <w:right w:val="single" w:sz="2" w:space="0" w:color="9CC2E5"/>
            </w:tcBorders>
          </w:tcPr>
          <w:p w14:paraId="20AB1EF4" w14:textId="77777777" w:rsidR="00B52F42" w:rsidRPr="00DE3F36" w:rsidRDefault="00B52F42" w:rsidP="003718AA">
            <w:pPr>
              <w:rPr>
                <w:rFonts w:asciiTheme="minorBidi" w:hAnsiTheme="minorBidi"/>
                <w:color w:val="000066"/>
              </w:rPr>
            </w:pPr>
            <w:r w:rsidRPr="00DE3F36">
              <w:rPr>
                <w:rFonts w:asciiTheme="minorBidi" w:hAnsiTheme="minorBidi"/>
                <w:color w:val="000066"/>
              </w:rPr>
              <w:t>3.</w:t>
            </w:r>
            <w:r>
              <w:rPr>
                <w:rFonts w:asciiTheme="minorBidi" w:hAnsiTheme="minorBidi"/>
                <w:color w:val="000066"/>
              </w:rPr>
              <w:t>5</w:t>
            </w:r>
          </w:p>
        </w:tc>
        <w:tc>
          <w:tcPr>
            <w:tcW w:w="7290" w:type="dxa"/>
            <w:gridSpan w:val="2"/>
            <w:tcBorders>
              <w:top w:val="single" w:sz="2" w:space="0" w:color="9CC2E5"/>
              <w:left w:val="single" w:sz="2" w:space="0" w:color="9CC2E5"/>
              <w:bottom w:val="single" w:sz="2" w:space="0" w:color="9CC2E5"/>
              <w:right w:val="single" w:sz="2" w:space="0" w:color="9CC2E5"/>
            </w:tcBorders>
          </w:tcPr>
          <w:p w14:paraId="5FCF3461" w14:textId="77777777" w:rsidR="00B52F42" w:rsidRPr="00176465" w:rsidRDefault="00B52F42" w:rsidP="003718AA">
            <w:pPr>
              <w:ind w:right="49"/>
              <w:jc w:val="both"/>
              <w:rPr>
                <w:rFonts w:asciiTheme="minorBidi" w:hAnsiTheme="minorBidi"/>
                <w:color w:val="000066"/>
                <w:sz w:val="24"/>
                <w:szCs w:val="24"/>
              </w:rPr>
            </w:pPr>
            <w:r w:rsidRPr="00176465">
              <w:rPr>
                <w:rFonts w:asciiTheme="minorBidi" w:hAnsiTheme="minorBidi"/>
                <w:color w:val="000066"/>
                <w:sz w:val="24"/>
                <w:szCs w:val="24"/>
              </w:rPr>
              <w:t xml:space="preserve">Develop an object diagram for a specific instance of time </w:t>
            </w:r>
            <w:r>
              <w:rPr>
                <w:rFonts w:asciiTheme="minorBidi" w:hAnsiTheme="minorBidi"/>
                <w:color w:val="000066"/>
                <w:sz w:val="24"/>
                <w:szCs w:val="24"/>
              </w:rPr>
              <w:t>as you find suitable and make sure to include at least 6 object instances</w:t>
            </w:r>
            <w:r w:rsidRPr="00176465">
              <w:rPr>
                <w:rFonts w:asciiTheme="minorBidi" w:hAnsiTheme="minorBidi"/>
                <w:color w:val="000066"/>
                <w:sz w:val="24"/>
                <w:szCs w:val="24"/>
              </w:rPr>
              <w:t>.</w:t>
            </w:r>
          </w:p>
        </w:tc>
        <w:tc>
          <w:tcPr>
            <w:tcW w:w="1105" w:type="dxa"/>
            <w:tcBorders>
              <w:top w:val="single" w:sz="2" w:space="0" w:color="9CC2E5"/>
              <w:left w:val="single" w:sz="2" w:space="0" w:color="9CC2E5"/>
              <w:bottom w:val="single" w:sz="2" w:space="0" w:color="9CC2E5"/>
              <w:right w:val="single" w:sz="2" w:space="0" w:color="9CC2E5"/>
            </w:tcBorders>
          </w:tcPr>
          <w:p w14:paraId="2B1960DB" w14:textId="77777777" w:rsidR="00B52F42" w:rsidRPr="00176465"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4</w:t>
            </w:r>
            <w:r w:rsidRPr="00176465">
              <w:rPr>
                <w:rFonts w:asciiTheme="minorBidi" w:hAnsiTheme="minorBidi"/>
                <w:color w:val="990000"/>
                <w:sz w:val="24"/>
                <w:szCs w:val="24"/>
              </w:rPr>
              <w:t xml:space="preserve"> Marks</w:t>
            </w:r>
          </w:p>
        </w:tc>
      </w:tr>
    </w:tbl>
    <w:p w14:paraId="70B169F6" w14:textId="77777777" w:rsidR="00B52F42" w:rsidRDefault="00B52F42" w:rsidP="00B52F42">
      <w:pPr>
        <w:spacing w:line="397" w:lineRule="auto"/>
        <w:ind w:left="100" w:right="3825"/>
        <w:rPr>
          <w:rFonts w:asciiTheme="minorBidi" w:eastAsia="Arial" w:hAnsiTheme="minorBidi" w:cstheme="minorBidi"/>
          <w:b/>
          <w:sz w:val="24"/>
          <w:szCs w:val="24"/>
          <w:u w:val="thick" w:color="000000"/>
        </w:rPr>
      </w:pPr>
    </w:p>
    <w:tbl>
      <w:tblPr>
        <w:tblStyle w:val="TableGrid1"/>
        <w:tblW w:w="8983" w:type="dxa"/>
        <w:tblInd w:w="39" w:type="dxa"/>
        <w:tblCellMar>
          <w:top w:w="8" w:type="dxa"/>
          <w:left w:w="107" w:type="dxa"/>
          <w:right w:w="57" w:type="dxa"/>
        </w:tblCellMar>
        <w:tblLook w:val="04A0" w:firstRow="1" w:lastRow="0" w:firstColumn="1" w:lastColumn="0" w:noHBand="0" w:noVBand="1"/>
      </w:tblPr>
      <w:tblGrid>
        <w:gridCol w:w="588"/>
        <w:gridCol w:w="6930"/>
        <w:gridCol w:w="360"/>
        <w:gridCol w:w="1105"/>
      </w:tblGrid>
      <w:tr w:rsidR="00B52F42" w:rsidRPr="00DE3F36" w14:paraId="00F75A57" w14:textId="77777777" w:rsidTr="003718AA">
        <w:trPr>
          <w:trHeight w:val="443"/>
        </w:trPr>
        <w:tc>
          <w:tcPr>
            <w:tcW w:w="7518" w:type="dxa"/>
            <w:gridSpan w:val="2"/>
            <w:tcBorders>
              <w:top w:val="single" w:sz="2" w:space="0" w:color="9CC2E5"/>
              <w:left w:val="single" w:sz="2" w:space="0" w:color="9CC2E5"/>
              <w:bottom w:val="single" w:sz="2" w:space="0" w:color="9CC2E5"/>
              <w:right w:val="single" w:sz="2" w:space="0" w:color="9CC2E5"/>
            </w:tcBorders>
            <w:shd w:val="clear" w:color="auto" w:fill="17365D" w:themeFill="text2" w:themeFillShade="BF"/>
          </w:tcPr>
          <w:p w14:paraId="613B04BE" w14:textId="77777777" w:rsidR="00B52F42" w:rsidRPr="00176465" w:rsidRDefault="00B52F42" w:rsidP="003718AA">
            <w:pPr>
              <w:ind w:right="52"/>
              <w:jc w:val="both"/>
              <w:rPr>
                <w:rFonts w:asciiTheme="minorBidi" w:hAnsiTheme="minorBidi"/>
                <w:b/>
                <w:color w:val="000066"/>
                <w:sz w:val="28"/>
                <w:szCs w:val="28"/>
              </w:rPr>
            </w:pPr>
            <w:r w:rsidRPr="00176465">
              <w:rPr>
                <w:rFonts w:asciiTheme="minorBidi" w:hAnsiTheme="minorBidi"/>
                <w:b/>
                <w:color w:val="FFFFFF" w:themeColor="background1"/>
                <w:sz w:val="28"/>
                <w:szCs w:val="28"/>
              </w:rPr>
              <w:t>Question 4</w:t>
            </w:r>
          </w:p>
        </w:tc>
        <w:tc>
          <w:tcPr>
            <w:tcW w:w="1465" w:type="dxa"/>
            <w:gridSpan w:val="2"/>
            <w:tcBorders>
              <w:top w:val="single" w:sz="2" w:space="0" w:color="9CC2E5"/>
              <w:left w:val="single" w:sz="2" w:space="0" w:color="9CC2E5"/>
              <w:bottom w:val="single" w:sz="2" w:space="0" w:color="9CC2E5"/>
              <w:right w:val="single" w:sz="2" w:space="0" w:color="9CC2E5"/>
            </w:tcBorders>
            <w:shd w:val="clear" w:color="auto" w:fill="17365D" w:themeFill="text2" w:themeFillShade="BF"/>
          </w:tcPr>
          <w:p w14:paraId="3031C8F6" w14:textId="77777777" w:rsidR="00B52F42" w:rsidRPr="00176465" w:rsidRDefault="00B52F42" w:rsidP="003718AA">
            <w:pPr>
              <w:ind w:right="52"/>
              <w:jc w:val="both"/>
              <w:rPr>
                <w:rFonts w:asciiTheme="minorBidi" w:hAnsiTheme="minorBidi"/>
                <w:b/>
                <w:color w:val="000066"/>
                <w:sz w:val="28"/>
                <w:szCs w:val="28"/>
              </w:rPr>
            </w:pPr>
            <w:r w:rsidRPr="00176465">
              <w:rPr>
                <w:rFonts w:asciiTheme="minorBidi" w:hAnsiTheme="minorBidi"/>
                <w:b/>
                <w:color w:val="FFFFFF" w:themeColor="background1"/>
                <w:sz w:val="28"/>
                <w:szCs w:val="28"/>
              </w:rPr>
              <w:t>20 Marks</w:t>
            </w:r>
          </w:p>
        </w:tc>
      </w:tr>
      <w:tr w:rsidR="00B52F42" w:rsidRPr="00DE3F36" w14:paraId="3D99E92B" w14:textId="77777777" w:rsidTr="003718AA">
        <w:tc>
          <w:tcPr>
            <w:tcW w:w="8983" w:type="dxa"/>
            <w:gridSpan w:val="4"/>
            <w:tcBorders>
              <w:top w:val="single" w:sz="2" w:space="0" w:color="9CC2E5"/>
              <w:left w:val="single" w:sz="2" w:space="0" w:color="9CC2E5"/>
              <w:bottom w:val="single" w:sz="2" w:space="0" w:color="9CC2E5"/>
              <w:right w:val="single" w:sz="2" w:space="0" w:color="9CC2E5"/>
            </w:tcBorders>
            <w:shd w:val="clear" w:color="auto" w:fill="DEEAF6"/>
          </w:tcPr>
          <w:p w14:paraId="2C516E55" w14:textId="3B376CB9" w:rsidR="00B52F42" w:rsidRDefault="00B52F42" w:rsidP="003718AA">
            <w:pPr>
              <w:ind w:right="52"/>
              <w:jc w:val="both"/>
              <w:rPr>
                <w:rFonts w:asciiTheme="minorBidi" w:hAnsiTheme="minorBidi"/>
                <w:color w:val="000066"/>
                <w:sz w:val="24"/>
                <w:szCs w:val="24"/>
              </w:rPr>
            </w:pPr>
            <w:r w:rsidRPr="00176465">
              <w:rPr>
                <w:rFonts w:asciiTheme="minorBidi" w:hAnsiTheme="minorBidi"/>
                <w:color w:val="000066"/>
                <w:sz w:val="24"/>
                <w:szCs w:val="24"/>
              </w:rPr>
              <w:t>Develop a sequence diagram for the process of</w:t>
            </w:r>
            <w:r>
              <w:rPr>
                <w:rFonts w:asciiTheme="minorBidi" w:hAnsiTheme="minorBidi"/>
                <w:color w:val="000066"/>
                <w:sz w:val="24"/>
                <w:szCs w:val="24"/>
              </w:rPr>
              <w:t xml:space="preserve"> </w:t>
            </w:r>
            <w:r w:rsidR="00273B5E">
              <w:rPr>
                <w:rFonts w:asciiTheme="minorBidi" w:hAnsiTheme="minorBidi"/>
                <w:color w:val="000066"/>
                <w:sz w:val="24"/>
                <w:szCs w:val="24"/>
              </w:rPr>
              <w:t>applying for a certificate</w:t>
            </w:r>
            <w:r>
              <w:rPr>
                <w:rFonts w:asciiTheme="minorBidi" w:hAnsiTheme="minorBidi"/>
                <w:color w:val="000066"/>
                <w:sz w:val="24"/>
                <w:szCs w:val="24"/>
              </w:rPr>
              <w:t>, where</w:t>
            </w:r>
            <w:r w:rsidR="00273B5E">
              <w:rPr>
                <w:rFonts w:asciiTheme="minorBidi" w:hAnsiTheme="minorBidi"/>
                <w:color w:val="000066"/>
                <w:sz w:val="24"/>
                <w:szCs w:val="24"/>
              </w:rPr>
              <w:t xml:space="preserve"> after a learner complete</w:t>
            </w:r>
            <w:r w:rsidR="00114875">
              <w:rPr>
                <w:rFonts w:asciiTheme="minorBidi" w:hAnsiTheme="minorBidi"/>
                <w:color w:val="000066"/>
                <w:sz w:val="24"/>
                <w:szCs w:val="24"/>
              </w:rPr>
              <w:t>s</w:t>
            </w:r>
            <w:r w:rsidR="00273B5E">
              <w:rPr>
                <w:rFonts w:asciiTheme="minorBidi" w:hAnsiTheme="minorBidi"/>
                <w:color w:val="000066"/>
                <w:sz w:val="24"/>
                <w:szCs w:val="24"/>
              </w:rPr>
              <w:t xml:space="preserve"> a selected set of modules successfully can apply for a certificate.</w:t>
            </w:r>
          </w:p>
          <w:p w14:paraId="4B028B98" w14:textId="77777777" w:rsidR="00B52F42" w:rsidRDefault="00B52F42" w:rsidP="003718AA">
            <w:pPr>
              <w:ind w:right="52"/>
              <w:jc w:val="both"/>
              <w:rPr>
                <w:rFonts w:asciiTheme="minorBidi" w:hAnsiTheme="minorBidi"/>
                <w:i/>
                <w:iCs/>
                <w:color w:val="365F91" w:themeColor="accent1" w:themeShade="BF"/>
                <w:sz w:val="24"/>
                <w:szCs w:val="24"/>
              </w:rPr>
            </w:pPr>
          </w:p>
          <w:p w14:paraId="3BB22DF5" w14:textId="77777777" w:rsidR="00B52F42" w:rsidRPr="00176465" w:rsidRDefault="00B52F42" w:rsidP="003718AA">
            <w:pPr>
              <w:ind w:right="52"/>
              <w:jc w:val="both"/>
              <w:rPr>
                <w:rFonts w:asciiTheme="minorBidi" w:hAnsiTheme="minorBidi"/>
                <w:sz w:val="24"/>
                <w:szCs w:val="24"/>
              </w:rPr>
            </w:pPr>
            <w:r w:rsidRPr="00176465">
              <w:rPr>
                <w:rFonts w:asciiTheme="minorBidi" w:hAnsiTheme="minorBidi"/>
                <w:i/>
                <w:iCs/>
                <w:color w:val="365F91" w:themeColor="accent1" w:themeShade="BF"/>
                <w:sz w:val="24"/>
                <w:szCs w:val="24"/>
              </w:rPr>
              <w:t>Note: The above guidelines are provided just as a help so that you can develop a good sequence diagram. You can imagine the remaining functionality yourself!</w:t>
            </w:r>
          </w:p>
        </w:tc>
      </w:tr>
      <w:tr w:rsidR="00B52F42" w:rsidRPr="00DE3F36" w14:paraId="036A8DBA" w14:textId="77777777" w:rsidTr="003718AA">
        <w:tc>
          <w:tcPr>
            <w:tcW w:w="588" w:type="dxa"/>
            <w:tcBorders>
              <w:top w:val="single" w:sz="2" w:space="0" w:color="9CC2E5"/>
              <w:left w:val="single" w:sz="2" w:space="0" w:color="9CC2E5"/>
              <w:bottom w:val="single" w:sz="2" w:space="0" w:color="9CC2E5"/>
              <w:right w:val="single" w:sz="2" w:space="0" w:color="9CC2E5"/>
            </w:tcBorders>
          </w:tcPr>
          <w:p w14:paraId="5492F64E" w14:textId="77777777" w:rsidR="00B52F42" w:rsidRPr="00176465" w:rsidRDefault="00B52F42" w:rsidP="003718AA">
            <w:pPr>
              <w:rPr>
                <w:rFonts w:asciiTheme="minorBidi" w:hAnsiTheme="minorBidi"/>
                <w:sz w:val="24"/>
                <w:szCs w:val="24"/>
              </w:rPr>
            </w:pPr>
            <w:r w:rsidRPr="00176465">
              <w:rPr>
                <w:rFonts w:asciiTheme="minorBidi" w:hAnsiTheme="minorBidi"/>
                <w:color w:val="000066"/>
                <w:sz w:val="24"/>
                <w:szCs w:val="24"/>
              </w:rPr>
              <w:t>4.1</w:t>
            </w:r>
          </w:p>
        </w:tc>
        <w:tc>
          <w:tcPr>
            <w:tcW w:w="7290" w:type="dxa"/>
            <w:gridSpan w:val="2"/>
            <w:tcBorders>
              <w:top w:val="single" w:sz="2" w:space="0" w:color="9CC2E5"/>
              <w:left w:val="single" w:sz="2" w:space="0" w:color="9CC2E5"/>
              <w:bottom w:val="single" w:sz="2" w:space="0" w:color="9CC2E5"/>
              <w:right w:val="single" w:sz="2" w:space="0" w:color="9CC2E5"/>
            </w:tcBorders>
          </w:tcPr>
          <w:p w14:paraId="24FFE674" w14:textId="77777777" w:rsidR="00B52F42" w:rsidRPr="00176465" w:rsidRDefault="00B52F42" w:rsidP="003718AA">
            <w:pPr>
              <w:ind w:right="49"/>
              <w:rPr>
                <w:rFonts w:asciiTheme="minorBidi" w:hAnsiTheme="minorBidi"/>
                <w:color w:val="000066"/>
                <w:sz w:val="24"/>
                <w:szCs w:val="24"/>
              </w:rPr>
            </w:pPr>
            <w:r w:rsidRPr="00176465">
              <w:rPr>
                <w:rFonts w:asciiTheme="minorBidi" w:hAnsiTheme="minorBidi"/>
                <w:color w:val="000066"/>
                <w:sz w:val="24"/>
                <w:szCs w:val="24"/>
              </w:rPr>
              <w:t xml:space="preserve">Create instances (objects) for the classes involved and make sure to add an instance for the User Interface to start the process. </w:t>
            </w:r>
            <w:r>
              <w:rPr>
                <w:rFonts w:asciiTheme="minorBidi" w:hAnsiTheme="minorBidi"/>
                <w:color w:val="000066"/>
                <w:sz w:val="24"/>
                <w:szCs w:val="24"/>
              </w:rPr>
              <w:t>The diagram m</w:t>
            </w:r>
            <w:r w:rsidRPr="00176465">
              <w:rPr>
                <w:rFonts w:asciiTheme="minorBidi" w:hAnsiTheme="minorBidi"/>
                <w:color w:val="000066"/>
                <w:sz w:val="24"/>
                <w:szCs w:val="24"/>
              </w:rPr>
              <w:t xml:space="preserve">ust have a minimum of </w:t>
            </w:r>
            <w:r>
              <w:rPr>
                <w:rFonts w:asciiTheme="minorBidi" w:hAnsiTheme="minorBidi"/>
                <w:color w:val="000066"/>
                <w:sz w:val="24"/>
                <w:szCs w:val="24"/>
              </w:rPr>
              <w:t>4</w:t>
            </w:r>
            <w:r w:rsidRPr="00176465">
              <w:rPr>
                <w:rFonts w:asciiTheme="minorBidi" w:hAnsiTheme="minorBidi"/>
                <w:color w:val="000066"/>
                <w:sz w:val="24"/>
                <w:szCs w:val="24"/>
              </w:rPr>
              <w:t xml:space="preserve"> objects (including the User Interface instance).</w:t>
            </w:r>
          </w:p>
        </w:tc>
        <w:tc>
          <w:tcPr>
            <w:tcW w:w="1105" w:type="dxa"/>
            <w:tcBorders>
              <w:top w:val="single" w:sz="2" w:space="0" w:color="9CC2E5"/>
              <w:left w:val="single" w:sz="2" w:space="0" w:color="9CC2E5"/>
              <w:bottom w:val="single" w:sz="2" w:space="0" w:color="9CC2E5"/>
              <w:right w:val="single" w:sz="2" w:space="0" w:color="9CC2E5"/>
            </w:tcBorders>
          </w:tcPr>
          <w:p w14:paraId="0838BAFF" w14:textId="77777777" w:rsidR="00B52F42" w:rsidRPr="00176465"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8</w:t>
            </w:r>
            <w:r w:rsidRPr="00176465">
              <w:rPr>
                <w:rFonts w:asciiTheme="minorBidi" w:hAnsiTheme="minorBidi"/>
                <w:color w:val="990000"/>
                <w:sz w:val="24"/>
                <w:szCs w:val="24"/>
              </w:rPr>
              <w:t xml:space="preserve"> Marks</w:t>
            </w:r>
          </w:p>
        </w:tc>
      </w:tr>
      <w:tr w:rsidR="00B52F42" w:rsidRPr="00DE3F36" w14:paraId="21F90117" w14:textId="77777777" w:rsidTr="003718AA">
        <w:tc>
          <w:tcPr>
            <w:tcW w:w="588" w:type="dxa"/>
            <w:tcBorders>
              <w:top w:val="single" w:sz="2" w:space="0" w:color="9CC2E5"/>
              <w:left w:val="single" w:sz="2" w:space="0" w:color="9CC2E5"/>
              <w:bottom w:val="single" w:sz="2" w:space="0" w:color="9CC2E5"/>
              <w:right w:val="single" w:sz="2" w:space="0" w:color="9CC2E5"/>
            </w:tcBorders>
          </w:tcPr>
          <w:p w14:paraId="29CBB7D1" w14:textId="77777777" w:rsidR="00B52F42" w:rsidRPr="00176465" w:rsidRDefault="00B52F42" w:rsidP="003718AA">
            <w:pPr>
              <w:rPr>
                <w:rFonts w:asciiTheme="minorBidi" w:hAnsiTheme="minorBidi"/>
                <w:color w:val="000066"/>
                <w:sz w:val="24"/>
                <w:szCs w:val="24"/>
              </w:rPr>
            </w:pPr>
            <w:r w:rsidRPr="00176465">
              <w:rPr>
                <w:rFonts w:asciiTheme="minorBidi" w:hAnsiTheme="minorBidi"/>
                <w:color w:val="000066"/>
                <w:sz w:val="24"/>
                <w:szCs w:val="24"/>
              </w:rPr>
              <w:t>4.2</w:t>
            </w:r>
          </w:p>
        </w:tc>
        <w:tc>
          <w:tcPr>
            <w:tcW w:w="7290" w:type="dxa"/>
            <w:gridSpan w:val="2"/>
            <w:tcBorders>
              <w:top w:val="single" w:sz="2" w:space="0" w:color="9CC2E5"/>
              <w:left w:val="single" w:sz="2" w:space="0" w:color="9CC2E5"/>
              <w:bottom w:val="single" w:sz="2" w:space="0" w:color="9CC2E5"/>
              <w:right w:val="single" w:sz="2" w:space="0" w:color="9CC2E5"/>
            </w:tcBorders>
          </w:tcPr>
          <w:p w14:paraId="07579CF4" w14:textId="77777777" w:rsidR="00B52F42" w:rsidRPr="00176465" w:rsidRDefault="00B52F42" w:rsidP="003718AA">
            <w:pPr>
              <w:ind w:right="49"/>
              <w:jc w:val="both"/>
              <w:rPr>
                <w:rFonts w:asciiTheme="minorBidi" w:hAnsiTheme="minorBidi"/>
                <w:color w:val="000066"/>
                <w:sz w:val="24"/>
                <w:szCs w:val="24"/>
              </w:rPr>
            </w:pPr>
            <w:r w:rsidRPr="00176465">
              <w:rPr>
                <w:rFonts w:asciiTheme="minorBidi" w:hAnsiTheme="minorBidi"/>
                <w:color w:val="000066"/>
                <w:sz w:val="24"/>
                <w:szCs w:val="24"/>
              </w:rPr>
              <w:t>Create a minimum of 8 messages and represent the message calls between all the objects. 2 of the messages must be self-messages (a message from the object to itself).</w:t>
            </w:r>
          </w:p>
        </w:tc>
        <w:tc>
          <w:tcPr>
            <w:tcW w:w="1105" w:type="dxa"/>
            <w:tcBorders>
              <w:top w:val="single" w:sz="2" w:space="0" w:color="9CC2E5"/>
              <w:left w:val="single" w:sz="2" w:space="0" w:color="9CC2E5"/>
              <w:bottom w:val="single" w:sz="2" w:space="0" w:color="9CC2E5"/>
              <w:right w:val="single" w:sz="2" w:space="0" w:color="9CC2E5"/>
            </w:tcBorders>
          </w:tcPr>
          <w:p w14:paraId="472CEFD1" w14:textId="77777777" w:rsidR="00B52F42" w:rsidRPr="00176465"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8</w:t>
            </w:r>
            <w:r w:rsidRPr="00176465">
              <w:rPr>
                <w:rFonts w:asciiTheme="minorBidi" w:hAnsiTheme="minorBidi"/>
                <w:color w:val="990000"/>
                <w:sz w:val="24"/>
                <w:szCs w:val="24"/>
              </w:rPr>
              <w:t xml:space="preserve"> Marks</w:t>
            </w:r>
          </w:p>
        </w:tc>
      </w:tr>
      <w:tr w:rsidR="00B52F42" w:rsidRPr="00DE3F36" w14:paraId="73173D26" w14:textId="77777777" w:rsidTr="003718AA">
        <w:tc>
          <w:tcPr>
            <w:tcW w:w="588" w:type="dxa"/>
            <w:tcBorders>
              <w:top w:val="single" w:sz="2" w:space="0" w:color="9CC2E5"/>
              <w:left w:val="single" w:sz="2" w:space="0" w:color="9CC2E5"/>
              <w:bottom w:val="single" w:sz="2" w:space="0" w:color="9CC2E5"/>
              <w:right w:val="single" w:sz="2" w:space="0" w:color="9CC2E5"/>
            </w:tcBorders>
          </w:tcPr>
          <w:p w14:paraId="68AB92DD" w14:textId="77777777" w:rsidR="00B52F42" w:rsidRPr="00176465" w:rsidRDefault="00B52F42" w:rsidP="003718AA">
            <w:pPr>
              <w:rPr>
                <w:rFonts w:asciiTheme="minorBidi" w:hAnsiTheme="minorBidi"/>
                <w:color w:val="000066"/>
                <w:sz w:val="24"/>
                <w:szCs w:val="24"/>
              </w:rPr>
            </w:pPr>
            <w:r w:rsidRPr="00176465">
              <w:rPr>
                <w:rFonts w:asciiTheme="minorBidi" w:hAnsiTheme="minorBidi"/>
                <w:color w:val="000066"/>
                <w:sz w:val="24"/>
                <w:szCs w:val="24"/>
              </w:rPr>
              <w:t>4.3</w:t>
            </w:r>
          </w:p>
        </w:tc>
        <w:tc>
          <w:tcPr>
            <w:tcW w:w="7290" w:type="dxa"/>
            <w:gridSpan w:val="2"/>
            <w:tcBorders>
              <w:top w:val="single" w:sz="2" w:space="0" w:color="9CC2E5"/>
              <w:left w:val="single" w:sz="2" w:space="0" w:color="9CC2E5"/>
              <w:bottom w:val="single" w:sz="2" w:space="0" w:color="9CC2E5"/>
              <w:right w:val="single" w:sz="2" w:space="0" w:color="9CC2E5"/>
            </w:tcBorders>
          </w:tcPr>
          <w:p w14:paraId="192E1B61" w14:textId="77777777" w:rsidR="00B52F42" w:rsidRPr="00176465" w:rsidRDefault="00B52F42" w:rsidP="003718AA">
            <w:pPr>
              <w:ind w:right="49"/>
              <w:jc w:val="both"/>
              <w:rPr>
                <w:rFonts w:asciiTheme="minorBidi" w:hAnsiTheme="minorBidi"/>
                <w:color w:val="000066"/>
                <w:sz w:val="24"/>
                <w:szCs w:val="24"/>
              </w:rPr>
            </w:pPr>
            <w:r w:rsidRPr="00176465">
              <w:rPr>
                <w:rFonts w:asciiTheme="minorBidi" w:hAnsiTheme="minorBidi"/>
                <w:color w:val="000066"/>
                <w:sz w:val="24"/>
                <w:szCs w:val="24"/>
              </w:rPr>
              <w:t>Make sure the object lifelines and the activations are well represented and clear.</w:t>
            </w:r>
          </w:p>
        </w:tc>
        <w:tc>
          <w:tcPr>
            <w:tcW w:w="1105" w:type="dxa"/>
            <w:tcBorders>
              <w:top w:val="single" w:sz="2" w:space="0" w:color="9CC2E5"/>
              <w:left w:val="single" w:sz="2" w:space="0" w:color="9CC2E5"/>
              <w:bottom w:val="single" w:sz="2" w:space="0" w:color="9CC2E5"/>
              <w:right w:val="single" w:sz="2" w:space="0" w:color="9CC2E5"/>
            </w:tcBorders>
          </w:tcPr>
          <w:p w14:paraId="18DD0BB7" w14:textId="77777777" w:rsidR="00B52F42" w:rsidRPr="00176465" w:rsidRDefault="00B52F42" w:rsidP="003718AA">
            <w:pPr>
              <w:ind w:right="49"/>
              <w:jc w:val="both"/>
              <w:rPr>
                <w:rFonts w:asciiTheme="minorBidi" w:hAnsiTheme="minorBidi"/>
                <w:color w:val="990000"/>
                <w:sz w:val="24"/>
                <w:szCs w:val="24"/>
              </w:rPr>
            </w:pPr>
            <w:r>
              <w:rPr>
                <w:rFonts w:asciiTheme="minorBidi" w:hAnsiTheme="minorBidi"/>
                <w:color w:val="990000"/>
                <w:sz w:val="24"/>
                <w:szCs w:val="24"/>
              </w:rPr>
              <w:t>4</w:t>
            </w:r>
            <w:r w:rsidRPr="00176465">
              <w:rPr>
                <w:rFonts w:asciiTheme="minorBidi" w:hAnsiTheme="minorBidi"/>
                <w:color w:val="990000"/>
                <w:sz w:val="24"/>
                <w:szCs w:val="24"/>
              </w:rPr>
              <w:t xml:space="preserve"> Marks</w:t>
            </w:r>
          </w:p>
        </w:tc>
      </w:tr>
      <w:tr w:rsidR="00B52F42" w:rsidRPr="00DE3F36" w14:paraId="12429B51" w14:textId="77777777" w:rsidTr="003718AA">
        <w:tc>
          <w:tcPr>
            <w:tcW w:w="588" w:type="dxa"/>
            <w:tcBorders>
              <w:top w:val="single" w:sz="2" w:space="0" w:color="9CC2E5"/>
              <w:left w:val="single" w:sz="2" w:space="0" w:color="9CC2E5"/>
              <w:bottom w:val="single" w:sz="2" w:space="0" w:color="9CC2E5"/>
              <w:right w:val="single" w:sz="2" w:space="0" w:color="9CC2E5"/>
            </w:tcBorders>
          </w:tcPr>
          <w:p w14:paraId="5D91DA8E" w14:textId="77777777" w:rsidR="00B52F42" w:rsidRPr="00176465" w:rsidRDefault="00B52F42" w:rsidP="003718AA">
            <w:pPr>
              <w:rPr>
                <w:rFonts w:asciiTheme="minorBidi" w:hAnsiTheme="minorBidi"/>
                <w:color w:val="000066"/>
                <w:sz w:val="24"/>
                <w:szCs w:val="24"/>
              </w:rPr>
            </w:pPr>
          </w:p>
        </w:tc>
        <w:tc>
          <w:tcPr>
            <w:tcW w:w="7290" w:type="dxa"/>
            <w:gridSpan w:val="2"/>
            <w:tcBorders>
              <w:top w:val="single" w:sz="2" w:space="0" w:color="9CC2E5"/>
              <w:left w:val="single" w:sz="2" w:space="0" w:color="9CC2E5"/>
              <w:bottom w:val="single" w:sz="2" w:space="0" w:color="9CC2E5"/>
              <w:right w:val="single" w:sz="2" w:space="0" w:color="9CC2E5"/>
            </w:tcBorders>
          </w:tcPr>
          <w:p w14:paraId="3F7A6E40" w14:textId="77777777" w:rsidR="00B52F42" w:rsidRPr="00176465" w:rsidRDefault="00B52F42" w:rsidP="003718AA">
            <w:pPr>
              <w:ind w:right="49"/>
              <w:jc w:val="both"/>
              <w:rPr>
                <w:rFonts w:asciiTheme="minorBidi" w:hAnsiTheme="minorBidi"/>
                <w:i/>
                <w:iCs/>
                <w:color w:val="000066"/>
                <w:sz w:val="24"/>
                <w:szCs w:val="24"/>
              </w:rPr>
            </w:pPr>
            <w:r w:rsidRPr="00176465">
              <w:rPr>
                <w:rFonts w:asciiTheme="minorBidi" w:hAnsiTheme="minorBidi"/>
                <w:i/>
                <w:iCs/>
                <w:color w:val="365F91" w:themeColor="accent1" w:themeShade="BF"/>
                <w:sz w:val="24"/>
                <w:szCs w:val="24"/>
              </w:rPr>
              <w:t>Note: Assume that there are no complex interactions that need to be displayed. Hence the diagram can be based on the material learnt in Unit 6 only. No need for “alt” or “opt” fragments.</w:t>
            </w:r>
          </w:p>
        </w:tc>
        <w:tc>
          <w:tcPr>
            <w:tcW w:w="1105" w:type="dxa"/>
            <w:tcBorders>
              <w:top w:val="single" w:sz="2" w:space="0" w:color="9CC2E5"/>
              <w:left w:val="single" w:sz="2" w:space="0" w:color="9CC2E5"/>
              <w:bottom w:val="single" w:sz="2" w:space="0" w:color="9CC2E5"/>
              <w:right w:val="single" w:sz="2" w:space="0" w:color="9CC2E5"/>
            </w:tcBorders>
          </w:tcPr>
          <w:p w14:paraId="56E45FF8" w14:textId="77777777" w:rsidR="00B52F42" w:rsidRPr="00176465" w:rsidRDefault="00B52F42" w:rsidP="003718AA">
            <w:pPr>
              <w:ind w:right="49"/>
              <w:jc w:val="both"/>
              <w:rPr>
                <w:rFonts w:asciiTheme="minorBidi" w:hAnsiTheme="minorBidi"/>
                <w:color w:val="990000"/>
                <w:sz w:val="24"/>
                <w:szCs w:val="24"/>
              </w:rPr>
            </w:pPr>
          </w:p>
        </w:tc>
      </w:tr>
    </w:tbl>
    <w:p w14:paraId="204D2D52" w14:textId="77777777" w:rsidR="00B52F42" w:rsidRDefault="00B52F42" w:rsidP="00B52F42">
      <w:pPr>
        <w:spacing w:line="397" w:lineRule="auto"/>
        <w:ind w:right="3825"/>
        <w:rPr>
          <w:rFonts w:ascii="Arial" w:eastAsia="Arial" w:hAnsi="Arial" w:cs="Arial"/>
          <w:b/>
          <w:sz w:val="24"/>
          <w:szCs w:val="24"/>
          <w:u w:val="thick" w:color="000000"/>
        </w:rPr>
      </w:pPr>
    </w:p>
    <w:p w14:paraId="121AA698" w14:textId="77777777" w:rsidR="006E4D89" w:rsidRDefault="006E4D89" w:rsidP="00713867">
      <w:pPr>
        <w:spacing w:line="397" w:lineRule="auto"/>
        <w:ind w:left="100" w:right="3825"/>
        <w:rPr>
          <w:rFonts w:ascii="Arial" w:eastAsia="Arial" w:hAnsi="Arial" w:cs="Arial"/>
          <w:b/>
          <w:sz w:val="24"/>
          <w:szCs w:val="24"/>
          <w:u w:val="thick" w:color="000000"/>
        </w:rPr>
      </w:pPr>
    </w:p>
    <w:sectPr w:rsidR="006E4D89" w:rsidSect="00FB6BF7">
      <w:headerReference w:type="default" r:id="rId11"/>
      <w:footerReference w:type="default" r:id="rId12"/>
      <w:pgSz w:w="12240" w:h="15840"/>
      <w:pgMar w:top="1170" w:right="1340" w:bottom="280" w:left="1340" w:header="1343" w:footer="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22311" w14:textId="77777777" w:rsidR="00BE13BF" w:rsidRDefault="00BE13BF">
      <w:r>
        <w:separator/>
      </w:r>
    </w:p>
  </w:endnote>
  <w:endnote w:type="continuationSeparator" w:id="0">
    <w:p w14:paraId="24EB6B47" w14:textId="77777777" w:rsidR="00BE13BF" w:rsidRDefault="00BE1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87C24" w14:textId="4E41AC5C" w:rsidR="00632F3D" w:rsidRDefault="00FB6BF7" w:rsidP="00C10481">
    <w:pPr>
      <w:jc w:val="center"/>
    </w:pPr>
    <w:r>
      <w:rPr>
        <w:rFonts w:ascii="Arial" w:hAnsi="Arial" w:cs="Arial"/>
        <w:sz w:val="22"/>
        <w:szCs w:val="22"/>
      </w:rPr>
      <w:t xml:space="preserve">   </w:t>
    </w:r>
    <w:r w:rsidR="006E4D89">
      <w:rPr>
        <w:rFonts w:ascii="Arial" w:hAnsi="Arial" w:cs="Arial"/>
        <w:sz w:val="22"/>
        <w:szCs w:val="22"/>
      </w:rPr>
      <w:t>TM354</w:t>
    </w:r>
    <w:r>
      <w:rPr>
        <w:rFonts w:ascii="Arial" w:hAnsi="Arial" w:cs="Arial"/>
        <w:sz w:val="22"/>
        <w:szCs w:val="22"/>
      </w:rPr>
      <w:t xml:space="preserve"> / TMA </w:t>
    </w:r>
    <w:sdt>
      <w:sdtPr>
        <w:rPr>
          <w:rFonts w:ascii="Arial" w:hAnsi="Arial" w:cs="Arial"/>
          <w:sz w:val="22"/>
          <w:szCs w:val="22"/>
        </w:rPr>
        <w:id w:val="1822234269"/>
        <w:docPartObj>
          <w:docPartGallery w:val="Page Numbers (Top of Page)"/>
          <w:docPartUnique/>
        </w:docPartObj>
      </w:sdtPr>
      <w:sdtContent>
        <w:r w:rsidRPr="00B9469E">
          <w:rPr>
            <w:rFonts w:ascii="Arial" w:hAnsi="Arial" w:cs="Arial"/>
            <w:sz w:val="22"/>
            <w:szCs w:val="22"/>
          </w:rPr>
          <w:tab/>
        </w:r>
        <w:r w:rsidRPr="00B9469E">
          <w:rPr>
            <w:rFonts w:ascii="Arial" w:hAnsi="Arial" w:cs="Arial"/>
            <w:sz w:val="22"/>
            <w:szCs w:val="22"/>
          </w:rPr>
          <w:tab/>
        </w:r>
        <w:r>
          <w:rPr>
            <w:rFonts w:ascii="Arial" w:hAnsi="Arial" w:cs="Arial"/>
            <w:sz w:val="22"/>
            <w:szCs w:val="22"/>
          </w:rPr>
          <w:tab/>
        </w:r>
        <w:r>
          <w:rPr>
            <w:rFonts w:ascii="Arial" w:hAnsi="Arial" w:cs="Arial"/>
            <w:sz w:val="22"/>
            <w:szCs w:val="22"/>
          </w:rPr>
          <w:tab/>
        </w:r>
        <w:r w:rsidRPr="00B9469E">
          <w:rPr>
            <w:rFonts w:ascii="Arial" w:hAnsi="Arial" w:cs="Arial"/>
            <w:sz w:val="22"/>
            <w:szCs w:val="22"/>
          </w:rPr>
          <w:t xml:space="preserve">Page </w:t>
        </w:r>
        <w:r w:rsidRPr="00B9469E">
          <w:rPr>
            <w:rFonts w:ascii="Arial" w:hAnsi="Arial" w:cs="Arial"/>
            <w:b/>
            <w:bCs/>
            <w:sz w:val="22"/>
            <w:szCs w:val="22"/>
          </w:rPr>
          <w:fldChar w:fldCharType="begin"/>
        </w:r>
        <w:r w:rsidRPr="00B9469E">
          <w:rPr>
            <w:rFonts w:ascii="Arial" w:hAnsi="Arial" w:cs="Arial"/>
            <w:b/>
            <w:bCs/>
            <w:sz w:val="22"/>
            <w:szCs w:val="22"/>
          </w:rPr>
          <w:instrText xml:space="preserve"> PAGE </w:instrText>
        </w:r>
        <w:r w:rsidRPr="00B9469E">
          <w:rPr>
            <w:rFonts w:ascii="Arial" w:hAnsi="Arial" w:cs="Arial"/>
            <w:b/>
            <w:bCs/>
            <w:sz w:val="22"/>
            <w:szCs w:val="22"/>
          </w:rPr>
          <w:fldChar w:fldCharType="separate"/>
        </w:r>
        <w:r w:rsidR="00C10481">
          <w:rPr>
            <w:rFonts w:ascii="Arial" w:hAnsi="Arial" w:cs="Arial"/>
            <w:b/>
            <w:bCs/>
            <w:noProof/>
            <w:sz w:val="22"/>
            <w:szCs w:val="22"/>
          </w:rPr>
          <w:t>1</w:t>
        </w:r>
        <w:r w:rsidRPr="00B9469E">
          <w:rPr>
            <w:rFonts w:ascii="Arial" w:hAnsi="Arial" w:cs="Arial"/>
            <w:b/>
            <w:bCs/>
            <w:sz w:val="22"/>
            <w:szCs w:val="22"/>
          </w:rPr>
          <w:fldChar w:fldCharType="end"/>
        </w:r>
        <w:r w:rsidRPr="00B9469E">
          <w:rPr>
            <w:rFonts w:ascii="Arial" w:hAnsi="Arial" w:cs="Arial"/>
            <w:sz w:val="22"/>
            <w:szCs w:val="22"/>
          </w:rPr>
          <w:t xml:space="preserve"> of </w:t>
        </w:r>
        <w:r w:rsidRPr="00B9469E">
          <w:rPr>
            <w:rFonts w:ascii="Arial" w:hAnsi="Arial" w:cs="Arial"/>
            <w:b/>
            <w:bCs/>
            <w:sz w:val="22"/>
            <w:szCs w:val="22"/>
          </w:rPr>
          <w:fldChar w:fldCharType="begin"/>
        </w:r>
        <w:r w:rsidRPr="00B9469E">
          <w:rPr>
            <w:rFonts w:ascii="Arial" w:hAnsi="Arial" w:cs="Arial"/>
            <w:b/>
            <w:bCs/>
            <w:sz w:val="22"/>
            <w:szCs w:val="22"/>
          </w:rPr>
          <w:instrText xml:space="preserve"> NUMPAGES  </w:instrText>
        </w:r>
        <w:r w:rsidRPr="00B9469E">
          <w:rPr>
            <w:rFonts w:ascii="Arial" w:hAnsi="Arial" w:cs="Arial"/>
            <w:b/>
            <w:bCs/>
            <w:sz w:val="22"/>
            <w:szCs w:val="22"/>
          </w:rPr>
          <w:fldChar w:fldCharType="separate"/>
        </w:r>
        <w:r w:rsidR="00C10481">
          <w:rPr>
            <w:rFonts w:ascii="Arial" w:hAnsi="Arial" w:cs="Arial"/>
            <w:b/>
            <w:bCs/>
            <w:noProof/>
            <w:sz w:val="22"/>
            <w:szCs w:val="22"/>
          </w:rPr>
          <w:t>1</w:t>
        </w:r>
        <w:r w:rsidRPr="00B9469E">
          <w:rPr>
            <w:rFonts w:ascii="Arial" w:hAnsi="Arial" w:cs="Arial"/>
            <w:b/>
            <w:bCs/>
            <w:sz w:val="22"/>
            <w:szCs w:val="22"/>
          </w:rPr>
          <w:fldChar w:fldCharType="end"/>
        </w:r>
      </w:sdtContent>
    </w:sdt>
    <w:r w:rsidRPr="00B9469E">
      <w:rPr>
        <w:rFonts w:ascii="Arial" w:hAnsi="Arial" w:cs="Arial"/>
        <w:sz w:val="22"/>
        <w:szCs w:val="22"/>
      </w:rPr>
      <w:t xml:space="preserve"> </w:t>
    </w:r>
    <w:r w:rsidRPr="00B9469E">
      <w:rPr>
        <w:rFonts w:ascii="Arial" w:hAnsi="Arial" w:cs="Arial"/>
        <w:sz w:val="22"/>
        <w:szCs w:val="22"/>
      </w:rPr>
      <w:ptab w:relativeTo="margin" w:alignment="right" w:leader="none"/>
    </w:r>
    <w:r w:rsidRPr="00B9469E">
      <w:rPr>
        <w:rFonts w:ascii="Arial" w:hAnsi="Arial" w:cs="Arial"/>
        <w:sz w:val="22"/>
        <w:szCs w:val="22"/>
      </w:rPr>
      <w:t>2</w:t>
    </w:r>
    <w:r>
      <w:rPr>
        <w:rFonts w:ascii="Arial" w:hAnsi="Arial" w:cs="Arial"/>
        <w:sz w:val="22"/>
        <w:szCs w:val="22"/>
      </w:rPr>
      <w:t>02</w:t>
    </w:r>
    <w:r w:rsidR="00C10481">
      <w:rPr>
        <w:rFonts w:ascii="Arial" w:hAnsi="Arial" w:cs="Arial"/>
        <w:sz w:val="22"/>
        <w:szCs w:val="22"/>
      </w:rPr>
      <w:t>4</w:t>
    </w:r>
    <w:r>
      <w:rPr>
        <w:rFonts w:ascii="Arial" w:hAnsi="Arial" w:cs="Arial"/>
        <w:sz w:val="22"/>
        <w:szCs w:val="22"/>
      </w:rPr>
      <w:t>/202</w:t>
    </w:r>
    <w:r w:rsidR="00C10481">
      <w:rPr>
        <w:rFonts w:ascii="Arial" w:hAnsi="Arial" w:cs="Arial"/>
        <w:sz w:val="22"/>
        <w:szCs w:val="22"/>
      </w:rPr>
      <w:t>5</w:t>
    </w:r>
    <w:r w:rsidRPr="00B9469E">
      <w:rPr>
        <w:rFonts w:ascii="Arial" w:hAnsi="Arial" w:cs="Arial"/>
        <w:sz w:val="22"/>
        <w:szCs w:val="22"/>
      </w:rPr>
      <w:t xml:space="preserve"> </w:t>
    </w:r>
    <w:r w:rsidR="00C10481">
      <w:rPr>
        <w:rFonts w:ascii="Arial" w:hAnsi="Arial" w:cs="Arial"/>
        <w:sz w:val="22"/>
        <w:szCs w:val="22"/>
      </w:rPr>
      <w:t>Fall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46DF1" w14:textId="77777777" w:rsidR="00BE13BF" w:rsidRDefault="00BE13BF">
      <w:r>
        <w:separator/>
      </w:r>
    </w:p>
  </w:footnote>
  <w:footnote w:type="continuationSeparator" w:id="0">
    <w:p w14:paraId="0E45E614" w14:textId="77777777" w:rsidR="00BE13BF" w:rsidRDefault="00BE1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85"/>
      <w:gridCol w:w="3185"/>
      <w:gridCol w:w="3185"/>
    </w:tblGrid>
    <w:tr w:rsidR="43508EB4" w14:paraId="43F1F165" w14:textId="77777777" w:rsidTr="43508EB4">
      <w:trPr>
        <w:trHeight w:val="300"/>
      </w:trPr>
      <w:tc>
        <w:tcPr>
          <w:tcW w:w="3185" w:type="dxa"/>
        </w:tcPr>
        <w:p w14:paraId="3ED35BE7" w14:textId="3237479E" w:rsidR="43508EB4" w:rsidRDefault="43508EB4" w:rsidP="43508EB4">
          <w:pPr>
            <w:pStyle w:val="Header"/>
            <w:ind w:left="-115"/>
          </w:pPr>
        </w:p>
      </w:tc>
      <w:tc>
        <w:tcPr>
          <w:tcW w:w="3185" w:type="dxa"/>
        </w:tcPr>
        <w:p w14:paraId="2E2528EC" w14:textId="1C86BAB1" w:rsidR="43508EB4" w:rsidRDefault="43508EB4" w:rsidP="43508EB4">
          <w:pPr>
            <w:pStyle w:val="Header"/>
            <w:jc w:val="center"/>
          </w:pPr>
        </w:p>
      </w:tc>
      <w:tc>
        <w:tcPr>
          <w:tcW w:w="3185" w:type="dxa"/>
        </w:tcPr>
        <w:p w14:paraId="4B7C1642" w14:textId="6A42CEAC" w:rsidR="43508EB4" w:rsidRDefault="43508EB4" w:rsidP="43508EB4">
          <w:pPr>
            <w:pStyle w:val="Header"/>
            <w:ind w:right="-115"/>
            <w:jc w:val="right"/>
          </w:pPr>
        </w:p>
      </w:tc>
    </w:tr>
  </w:tbl>
  <w:p w14:paraId="6E641308" w14:textId="2FA4B08C" w:rsidR="43508EB4" w:rsidRDefault="43508EB4" w:rsidP="43508E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185C"/>
    <w:multiLevelType w:val="hybridMultilevel"/>
    <w:tmpl w:val="F7563520"/>
    <w:lvl w:ilvl="0" w:tplc="9EB627EC">
      <w:start w:val="2"/>
      <w:numFmt w:val="bullet"/>
      <w:lvlText w:val="-"/>
      <w:lvlJc w:val="left"/>
      <w:pPr>
        <w:ind w:left="460" w:hanging="360"/>
      </w:pPr>
      <w:rPr>
        <w:rFonts w:ascii="Arial" w:eastAsia="Arial"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03D82D91"/>
    <w:multiLevelType w:val="multilevel"/>
    <w:tmpl w:val="1C58B7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Arial" w:hAnsi="Arial" w:cs="Arial" w:hint="default"/>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9530A"/>
    <w:multiLevelType w:val="hybridMultilevel"/>
    <w:tmpl w:val="1F3A4A9E"/>
    <w:lvl w:ilvl="0" w:tplc="F41ED616">
      <w:start w:val="1"/>
      <w:numFmt w:val="lowerLetter"/>
      <w:lvlText w:val="%1)"/>
      <w:lvlJc w:val="left"/>
      <w:pPr>
        <w:ind w:left="720" w:hanging="360"/>
      </w:pPr>
      <w:rPr>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3E30"/>
    <w:multiLevelType w:val="hybridMultilevel"/>
    <w:tmpl w:val="CBEA86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F21FC"/>
    <w:multiLevelType w:val="hybridMultilevel"/>
    <w:tmpl w:val="2A10F900"/>
    <w:lvl w:ilvl="0" w:tplc="2824682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B153A"/>
    <w:multiLevelType w:val="hybridMultilevel"/>
    <w:tmpl w:val="06E4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321C5"/>
    <w:multiLevelType w:val="hybridMultilevel"/>
    <w:tmpl w:val="DE32BCA8"/>
    <w:lvl w:ilvl="0" w:tplc="09AC72CA">
      <w:start w:val="1"/>
      <w:numFmt w:val="lowerLetter"/>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462CC"/>
    <w:multiLevelType w:val="hybridMultilevel"/>
    <w:tmpl w:val="3CC84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02008"/>
    <w:multiLevelType w:val="hybridMultilevel"/>
    <w:tmpl w:val="B664A0D6"/>
    <w:lvl w:ilvl="0" w:tplc="B030BA9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50FB8"/>
    <w:multiLevelType w:val="hybridMultilevel"/>
    <w:tmpl w:val="3CC84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C2319"/>
    <w:multiLevelType w:val="hybridMultilevel"/>
    <w:tmpl w:val="2D2C6924"/>
    <w:lvl w:ilvl="0" w:tplc="2BE07B8E">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703A1"/>
    <w:multiLevelType w:val="hybridMultilevel"/>
    <w:tmpl w:val="E408C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B19F8"/>
    <w:multiLevelType w:val="hybridMultilevel"/>
    <w:tmpl w:val="D1E6F43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7053180"/>
    <w:multiLevelType w:val="hybridMultilevel"/>
    <w:tmpl w:val="8B6AEA78"/>
    <w:lvl w:ilvl="0" w:tplc="04090011">
      <w:start w:val="1"/>
      <w:numFmt w:val="decimal"/>
      <w:lvlText w:val="%1)"/>
      <w:lvlJc w:val="left"/>
      <w:pPr>
        <w:ind w:left="81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B38474C"/>
    <w:multiLevelType w:val="hybridMultilevel"/>
    <w:tmpl w:val="F948D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2293D"/>
    <w:multiLevelType w:val="hybridMultilevel"/>
    <w:tmpl w:val="8CC0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46A31"/>
    <w:multiLevelType w:val="hybridMultilevel"/>
    <w:tmpl w:val="D8E2D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10165"/>
    <w:multiLevelType w:val="hybridMultilevel"/>
    <w:tmpl w:val="5046F010"/>
    <w:lvl w:ilvl="0" w:tplc="375C32A6">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8" w15:restartNumberingAfterBreak="0">
    <w:nsid w:val="487E5FD2"/>
    <w:multiLevelType w:val="hybridMultilevel"/>
    <w:tmpl w:val="79727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871DD3"/>
    <w:multiLevelType w:val="hybridMultilevel"/>
    <w:tmpl w:val="A0BE40B0"/>
    <w:lvl w:ilvl="0" w:tplc="34A4DD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C6090"/>
    <w:multiLevelType w:val="hybridMultilevel"/>
    <w:tmpl w:val="0A70D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02FEB"/>
    <w:multiLevelType w:val="hybridMultilevel"/>
    <w:tmpl w:val="F7A048FE"/>
    <w:lvl w:ilvl="0" w:tplc="582CFE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5D15EA"/>
    <w:multiLevelType w:val="multilevel"/>
    <w:tmpl w:val="EE7A61D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3" w15:restartNumberingAfterBreak="0">
    <w:nsid w:val="51A60652"/>
    <w:multiLevelType w:val="hybridMultilevel"/>
    <w:tmpl w:val="C518B566"/>
    <w:lvl w:ilvl="0" w:tplc="1382E71C">
      <w:start w:val="1"/>
      <w:numFmt w:val="bullet"/>
      <w:lvlText w:val="-"/>
      <w:lvlJc w:val="left"/>
      <w:pPr>
        <w:ind w:left="630" w:hanging="360"/>
      </w:pPr>
      <w:rPr>
        <w:rFonts w:ascii="Arial" w:eastAsia="Arial" w:hAnsi="Aria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520E266F"/>
    <w:multiLevelType w:val="hybridMultilevel"/>
    <w:tmpl w:val="2FCC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B4132"/>
    <w:multiLevelType w:val="hybridMultilevel"/>
    <w:tmpl w:val="E3AA83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911613"/>
    <w:multiLevelType w:val="hybridMultilevel"/>
    <w:tmpl w:val="E3AA83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349E3"/>
    <w:multiLevelType w:val="hybridMultilevel"/>
    <w:tmpl w:val="7F5E9F34"/>
    <w:lvl w:ilvl="0" w:tplc="B9AECB6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7B29BD"/>
    <w:multiLevelType w:val="hybridMultilevel"/>
    <w:tmpl w:val="7F9E78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DB738A"/>
    <w:multiLevelType w:val="hybridMultilevel"/>
    <w:tmpl w:val="6B6A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E1FEC"/>
    <w:multiLevelType w:val="hybridMultilevel"/>
    <w:tmpl w:val="8BA6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051539"/>
    <w:multiLevelType w:val="hybridMultilevel"/>
    <w:tmpl w:val="2D2C6924"/>
    <w:lvl w:ilvl="0" w:tplc="2BE07B8E">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84932"/>
    <w:multiLevelType w:val="hybridMultilevel"/>
    <w:tmpl w:val="83F6E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134E6A"/>
    <w:multiLevelType w:val="hybridMultilevel"/>
    <w:tmpl w:val="275C60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494D34"/>
    <w:multiLevelType w:val="hybridMultilevel"/>
    <w:tmpl w:val="ED7A16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A60F9"/>
    <w:multiLevelType w:val="hybridMultilevel"/>
    <w:tmpl w:val="E0CC88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293F9D"/>
    <w:multiLevelType w:val="hybridMultilevel"/>
    <w:tmpl w:val="70722498"/>
    <w:lvl w:ilvl="0" w:tplc="7BF861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8E5DC1"/>
    <w:multiLevelType w:val="hybridMultilevel"/>
    <w:tmpl w:val="8D7AE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A05E9A"/>
    <w:multiLevelType w:val="multilevel"/>
    <w:tmpl w:val="E5EC2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sz w:val="22"/>
        <w:szCs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600DB7"/>
    <w:multiLevelType w:val="hybridMultilevel"/>
    <w:tmpl w:val="8B6AEA78"/>
    <w:lvl w:ilvl="0" w:tplc="04090011">
      <w:start w:val="1"/>
      <w:numFmt w:val="decimal"/>
      <w:lvlText w:val="%1)"/>
      <w:lvlJc w:val="left"/>
      <w:pPr>
        <w:ind w:left="81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7BD6EF0"/>
    <w:multiLevelType w:val="hybridMultilevel"/>
    <w:tmpl w:val="E3AA83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FF1EFA"/>
    <w:multiLevelType w:val="hybridMultilevel"/>
    <w:tmpl w:val="7CB0F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635613"/>
    <w:multiLevelType w:val="hybridMultilevel"/>
    <w:tmpl w:val="1824A1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499538">
    <w:abstractNumId w:val="22"/>
  </w:num>
  <w:num w:numId="2" w16cid:durableId="1209877081">
    <w:abstractNumId w:val="18"/>
  </w:num>
  <w:num w:numId="3" w16cid:durableId="961957396">
    <w:abstractNumId w:val="0"/>
  </w:num>
  <w:num w:numId="4" w16cid:durableId="1675842621">
    <w:abstractNumId w:val="17"/>
  </w:num>
  <w:num w:numId="5" w16cid:durableId="69349437">
    <w:abstractNumId w:val="14"/>
  </w:num>
  <w:num w:numId="6" w16cid:durableId="2013334449">
    <w:abstractNumId w:val="37"/>
  </w:num>
  <w:num w:numId="7" w16cid:durableId="1277757946">
    <w:abstractNumId w:val="33"/>
  </w:num>
  <w:num w:numId="8" w16cid:durableId="2057271219">
    <w:abstractNumId w:val="28"/>
  </w:num>
  <w:num w:numId="9" w16cid:durableId="388655422">
    <w:abstractNumId w:val="12"/>
  </w:num>
  <w:num w:numId="10" w16cid:durableId="1908033507">
    <w:abstractNumId w:val="5"/>
  </w:num>
  <w:num w:numId="11" w16cid:durableId="409470678">
    <w:abstractNumId w:val="21"/>
  </w:num>
  <w:num w:numId="12" w16cid:durableId="1880898780">
    <w:abstractNumId w:val="23"/>
  </w:num>
  <w:num w:numId="13" w16cid:durableId="1014654705">
    <w:abstractNumId w:val="36"/>
  </w:num>
  <w:num w:numId="14" w16cid:durableId="1392773739">
    <w:abstractNumId w:val="34"/>
  </w:num>
  <w:num w:numId="15" w16cid:durableId="1283460245">
    <w:abstractNumId w:val="42"/>
  </w:num>
  <w:num w:numId="16" w16cid:durableId="996302197">
    <w:abstractNumId w:val="6"/>
  </w:num>
  <w:num w:numId="17" w16cid:durableId="869925099">
    <w:abstractNumId w:val="20"/>
  </w:num>
  <w:num w:numId="18" w16cid:durableId="1181117560">
    <w:abstractNumId w:val="40"/>
  </w:num>
  <w:num w:numId="19" w16cid:durableId="1552885278">
    <w:abstractNumId w:val="39"/>
  </w:num>
  <w:num w:numId="20" w16cid:durableId="418645535">
    <w:abstractNumId w:val="24"/>
  </w:num>
  <w:num w:numId="21" w16cid:durableId="1878930641">
    <w:abstractNumId w:val="15"/>
  </w:num>
  <w:num w:numId="22" w16cid:durableId="936135039">
    <w:abstractNumId w:val="25"/>
  </w:num>
  <w:num w:numId="23" w16cid:durableId="1147091354">
    <w:abstractNumId w:val="13"/>
  </w:num>
  <w:num w:numId="24" w16cid:durableId="476343937">
    <w:abstractNumId w:val="31"/>
  </w:num>
  <w:num w:numId="25" w16cid:durableId="1677802724">
    <w:abstractNumId w:val="27"/>
  </w:num>
  <w:num w:numId="26" w16cid:durableId="933703384">
    <w:abstractNumId w:val="3"/>
  </w:num>
  <w:num w:numId="27" w16cid:durableId="2063794627">
    <w:abstractNumId w:val="35"/>
  </w:num>
  <w:num w:numId="28" w16cid:durableId="1892574347">
    <w:abstractNumId w:val="30"/>
  </w:num>
  <w:num w:numId="29" w16cid:durableId="541602464">
    <w:abstractNumId w:val="32"/>
  </w:num>
  <w:num w:numId="30" w16cid:durableId="643586459">
    <w:abstractNumId w:val="10"/>
  </w:num>
  <w:num w:numId="31" w16cid:durableId="1088311776">
    <w:abstractNumId w:val="26"/>
  </w:num>
  <w:num w:numId="32" w16cid:durableId="1527215442">
    <w:abstractNumId w:val="16"/>
  </w:num>
  <w:num w:numId="33" w16cid:durableId="886188572">
    <w:abstractNumId w:val="2"/>
  </w:num>
  <w:num w:numId="34" w16cid:durableId="1693873278">
    <w:abstractNumId w:val="9"/>
  </w:num>
  <w:num w:numId="35" w16cid:durableId="1097361168">
    <w:abstractNumId w:val="38"/>
  </w:num>
  <w:num w:numId="36" w16cid:durableId="528222288">
    <w:abstractNumId w:val="41"/>
  </w:num>
  <w:num w:numId="37" w16cid:durableId="866258128">
    <w:abstractNumId w:val="1"/>
  </w:num>
  <w:num w:numId="38" w16cid:durableId="1300646630">
    <w:abstractNumId w:val="4"/>
  </w:num>
  <w:num w:numId="39" w16cid:durableId="1632051078">
    <w:abstractNumId w:val="19"/>
  </w:num>
  <w:num w:numId="40" w16cid:durableId="854611349">
    <w:abstractNumId w:val="8"/>
  </w:num>
  <w:num w:numId="41" w16cid:durableId="683165961">
    <w:abstractNumId w:val="11"/>
  </w:num>
  <w:num w:numId="42" w16cid:durableId="1291669164">
    <w:abstractNumId w:val="29"/>
  </w:num>
  <w:num w:numId="43" w16cid:durableId="1699232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937"/>
    <w:rsid w:val="00044333"/>
    <w:rsid w:val="00047A0B"/>
    <w:rsid w:val="00064E22"/>
    <w:rsid w:val="000821B1"/>
    <w:rsid w:val="00096554"/>
    <w:rsid w:val="000973D8"/>
    <w:rsid w:val="000B4F7C"/>
    <w:rsid w:val="000C0287"/>
    <w:rsid w:val="000D7A9E"/>
    <w:rsid w:val="000F27FA"/>
    <w:rsid w:val="0010314C"/>
    <w:rsid w:val="00104557"/>
    <w:rsid w:val="00114875"/>
    <w:rsid w:val="00121800"/>
    <w:rsid w:val="00135F04"/>
    <w:rsid w:val="001466E6"/>
    <w:rsid w:val="00155A81"/>
    <w:rsid w:val="0015657B"/>
    <w:rsid w:val="00191583"/>
    <w:rsid w:val="001D265E"/>
    <w:rsid w:val="001E5F8F"/>
    <w:rsid w:val="001E71FE"/>
    <w:rsid w:val="001F3EF9"/>
    <w:rsid w:val="00216606"/>
    <w:rsid w:val="00230B88"/>
    <w:rsid w:val="00234EC3"/>
    <w:rsid w:val="00237746"/>
    <w:rsid w:val="00254A8D"/>
    <w:rsid w:val="00273B5E"/>
    <w:rsid w:val="00287C25"/>
    <w:rsid w:val="00297098"/>
    <w:rsid w:val="002A1C3B"/>
    <w:rsid w:val="002B0D3E"/>
    <w:rsid w:val="002B50B7"/>
    <w:rsid w:val="002B6854"/>
    <w:rsid w:val="002C0007"/>
    <w:rsid w:val="002D7915"/>
    <w:rsid w:val="002E7E6F"/>
    <w:rsid w:val="002F0A1C"/>
    <w:rsid w:val="002F56C6"/>
    <w:rsid w:val="00316DCA"/>
    <w:rsid w:val="0032403D"/>
    <w:rsid w:val="00355967"/>
    <w:rsid w:val="00367CFF"/>
    <w:rsid w:val="00371A02"/>
    <w:rsid w:val="0037679F"/>
    <w:rsid w:val="00391C07"/>
    <w:rsid w:val="003B06E1"/>
    <w:rsid w:val="003F3870"/>
    <w:rsid w:val="00410FE4"/>
    <w:rsid w:val="00411C8F"/>
    <w:rsid w:val="00414A26"/>
    <w:rsid w:val="004248F7"/>
    <w:rsid w:val="00440DDB"/>
    <w:rsid w:val="004440AE"/>
    <w:rsid w:val="00446A11"/>
    <w:rsid w:val="00451097"/>
    <w:rsid w:val="004560E3"/>
    <w:rsid w:val="004744E8"/>
    <w:rsid w:val="004844D7"/>
    <w:rsid w:val="004937F0"/>
    <w:rsid w:val="00495117"/>
    <w:rsid w:val="004B04BC"/>
    <w:rsid w:val="004B433D"/>
    <w:rsid w:val="004B4741"/>
    <w:rsid w:val="004B5334"/>
    <w:rsid w:val="004C2294"/>
    <w:rsid w:val="004D2FD8"/>
    <w:rsid w:val="004E3066"/>
    <w:rsid w:val="005073EC"/>
    <w:rsid w:val="00507536"/>
    <w:rsid w:val="00512562"/>
    <w:rsid w:val="005131C9"/>
    <w:rsid w:val="00526B2C"/>
    <w:rsid w:val="005568D0"/>
    <w:rsid w:val="005701AC"/>
    <w:rsid w:val="0059428F"/>
    <w:rsid w:val="00595EAC"/>
    <w:rsid w:val="005A1A74"/>
    <w:rsid w:val="005C1FFE"/>
    <w:rsid w:val="005C2C52"/>
    <w:rsid w:val="005C5C21"/>
    <w:rsid w:val="005C6228"/>
    <w:rsid w:val="005F34A6"/>
    <w:rsid w:val="00616DA7"/>
    <w:rsid w:val="00632F3D"/>
    <w:rsid w:val="00662330"/>
    <w:rsid w:val="0066496E"/>
    <w:rsid w:val="00674F77"/>
    <w:rsid w:val="00681D66"/>
    <w:rsid w:val="0068467D"/>
    <w:rsid w:val="006903AB"/>
    <w:rsid w:val="006C16C8"/>
    <w:rsid w:val="006D3987"/>
    <w:rsid w:val="006E4D89"/>
    <w:rsid w:val="0070330B"/>
    <w:rsid w:val="00713867"/>
    <w:rsid w:val="00752648"/>
    <w:rsid w:val="00764C6D"/>
    <w:rsid w:val="00767D4A"/>
    <w:rsid w:val="00791355"/>
    <w:rsid w:val="007D5EE4"/>
    <w:rsid w:val="007E0A3F"/>
    <w:rsid w:val="007E0A5B"/>
    <w:rsid w:val="007F195F"/>
    <w:rsid w:val="0081068A"/>
    <w:rsid w:val="00854C1D"/>
    <w:rsid w:val="0086778B"/>
    <w:rsid w:val="008739E0"/>
    <w:rsid w:val="00873AE5"/>
    <w:rsid w:val="00874A22"/>
    <w:rsid w:val="00894718"/>
    <w:rsid w:val="008951FE"/>
    <w:rsid w:val="008B238C"/>
    <w:rsid w:val="008B4592"/>
    <w:rsid w:val="008C2E67"/>
    <w:rsid w:val="008C6E11"/>
    <w:rsid w:val="008D37C8"/>
    <w:rsid w:val="008D5209"/>
    <w:rsid w:val="008E6E81"/>
    <w:rsid w:val="008F3DF5"/>
    <w:rsid w:val="00916A19"/>
    <w:rsid w:val="00931566"/>
    <w:rsid w:val="00956E7F"/>
    <w:rsid w:val="009635D2"/>
    <w:rsid w:val="00965507"/>
    <w:rsid w:val="009746EC"/>
    <w:rsid w:val="009937EB"/>
    <w:rsid w:val="009974F9"/>
    <w:rsid w:val="009D115E"/>
    <w:rsid w:val="009E1F2C"/>
    <w:rsid w:val="009E72E5"/>
    <w:rsid w:val="00A25A86"/>
    <w:rsid w:val="00A325FB"/>
    <w:rsid w:val="00A36894"/>
    <w:rsid w:val="00A4358F"/>
    <w:rsid w:val="00A618FD"/>
    <w:rsid w:val="00A808B6"/>
    <w:rsid w:val="00A932A8"/>
    <w:rsid w:val="00A94395"/>
    <w:rsid w:val="00AA0D0C"/>
    <w:rsid w:val="00AA3950"/>
    <w:rsid w:val="00AA78AE"/>
    <w:rsid w:val="00AB0830"/>
    <w:rsid w:val="00AD03F5"/>
    <w:rsid w:val="00AD38DB"/>
    <w:rsid w:val="00AD761E"/>
    <w:rsid w:val="00AE2BD7"/>
    <w:rsid w:val="00AE46F3"/>
    <w:rsid w:val="00AE7D9B"/>
    <w:rsid w:val="00B06094"/>
    <w:rsid w:val="00B12A90"/>
    <w:rsid w:val="00B15286"/>
    <w:rsid w:val="00B504AE"/>
    <w:rsid w:val="00B50829"/>
    <w:rsid w:val="00B52F42"/>
    <w:rsid w:val="00B6220A"/>
    <w:rsid w:val="00B6638D"/>
    <w:rsid w:val="00B71CCE"/>
    <w:rsid w:val="00BC019F"/>
    <w:rsid w:val="00BE13BF"/>
    <w:rsid w:val="00BE78DD"/>
    <w:rsid w:val="00BF607B"/>
    <w:rsid w:val="00BF6261"/>
    <w:rsid w:val="00C0331A"/>
    <w:rsid w:val="00C06BB7"/>
    <w:rsid w:val="00C10481"/>
    <w:rsid w:val="00C17116"/>
    <w:rsid w:val="00C46449"/>
    <w:rsid w:val="00C55D7C"/>
    <w:rsid w:val="00C66686"/>
    <w:rsid w:val="00C81DDA"/>
    <w:rsid w:val="00CA0C01"/>
    <w:rsid w:val="00CA35E1"/>
    <w:rsid w:val="00CC4571"/>
    <w:rsid w:val="00CE53C7"/>
    <w:rsid w:val="00D2145A"/>
    <w:rsid w:val="00D32937"/>
    <w:rsid w:val="00D658DB"/>
    <w:rsid w:val="00D97EB6"/>
    <w:rsid w:val="00DE61B3"/>
    <w:rsid w:val="00E23665"/>
    <w:rsid w:val="00E25B73"/>
    <w:rsid w:val="00E3690F"/>
    <w:rsid w:val="00E426CF"/>
    <w:rsid w:val="00E636BE"/>
    <w:rsid w:val="00E8344B"/>
    <w:rsid w:val="00E96F14"/>
    <w:rsid w:val="00E970C9"/>
    <w:rsid w:val="00EB3874"/>
    <w:rsid w:val="00EE2E3B"/>
    <w:rsid w:val="00EF028C"/>
    <w:rsid w:val="00EF37C8"/>
    <w:rsid w:val="00EF4103"/>
    <w:rsid w:val="00F10F3B"/>
    <w:rsid w:val="00F33CDB"/>
    <w:rsid w:val="00F34743"/>
    <w:rsid w:val="00F91861"/>
    <w:rsid w:val="00FB5D67"/>
    <w:rsid w:val="00FB6BF7"/>
    <w:rsid w:val="00FC3472"/>
    <w:rsid w:val="00FF22DC"/>
    <w:rsid w:val="0A341F14"/>
    <w:rsid w:val="123F30F9"/>
    <w:rsid w:val="34C8BB27"/>
    <w:rsid w:val="3DF3F609"/>
    <w:rsid w:val="41AF2BB5"/>
    <w:rsid w:val="43508EB4"/>
    <w:rsid w:val="4CA52CB8"/>
    <w:rsid w:val="5DE29CBC"/>
    <w:rsid w:val="5F7E6D1D"/>
    <w:rsid w:val="611A3D7E"/>
    <w:rsid w:val="61D70F26"/>
    <w:rsid w:val="665DDCAA"/>
    <w:rsid w:val="7AF40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CEEB"/>
  <w15:docId w15:val="{90F18E0E-F31F-4EBE-994D-E3660E5C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16A19"/>
    <w:pPr>
      <w:ind w:left="720"/>
      <w:contextualSpacing/>
    </w:pPr>
  </w:style>
  <w:style w:type="character" w:styleId="PlaceholderText">
    <w:name w:val="Placeholder Text"/>
    <w:basedOn w:val="DefaultParagraphFont"/>
    <w:uiPriority w:val="99"/>
    <w:semiHidden/>
    <w:rsid w:val="00355967"/>
    <w:rPr>
      <w:color w:val="808080"/>
    </w:rPr>
  </w:style>
  <w:style w:type="paragraph" w:styleId="Header">
    <w:name w:val="header"/>
    <w:basedOn w:val="Normal"/>
    <w:link w:val="HeaderChar"/>
    <w:uiPriority w:val="99"/>
    <w:unhideWhenUsed/>
    <w:rsid w:val="00E23665"/>
    <w:pPr>
      <w:tabs>
        <w:tab w:val="center" w:pos="4680"/>
        <w:tab w:val="right" w:pos="9360"/>
      </w:tabs>
    </w:pPr>
  </w:style>
  <w:style w:type="character" w:customStyle="1" w:styleId="HeaderChar">
    <w:name w:val="Header Char"/>
    <w:basedOn w:val="DefaultParagraphFont"/>
    <w:link w:val="Header"/>
    <w:uiPriority w:val="99"/>
    <w:rsid w:val="00E23665"/>
  </w:style>
  <w:style w:type="paragraph" w:styleId="Footer">
    <w:name w:val="footer"/>
    <w:basedOn w:val="Normal"/>
    <w:link w:val="FooterChar"/>
    <w:uiPriority w:val="99"/>
    <w:unhideWhenUsed/>
    <w:rsid w:val="00E23665"/>
    <w:pPr>
      <w:tabs>
        <w:tab w:val="center" w:pos="4680"/>
        <w:tab w:val="right" w:pos="9360"/>
      </w:tabs>
    </w:pPr>
  </w:style>
  <w:style w:type="character" w:customStyle="1" w:styleId="FooterChar">
    <w:name w:val="Footer Char"/>
    <w:basedOn w:val="DefaultParagraphFont"/>
    <w:link w:val="Footer"/>
    <w:uiPriority w:val="99"/>
    <w:rsid w:val="00E23665"/>
  </w:style>
  <w:style w:type="table" w:styleId="TableGrid">
    <w:name w:val="Table Grid"/>
    <w:basedOn w:val="TableNormal"/>
    <w:uiPriority w:val="59"/>
    <w:rsid w:val="00662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E2BD7"/>
    <w:pPr>
      <w:autoSpaceDE w:val="0"/>
      <w:autoSpaceDN w:val="0"/>
      <w:adjustRightInd w:val="0"/>
    </w:pPr>
    <w:rPr>
      <w:rFonts w:ascii="Arial" w:hAnsi="Arial" w:cs="Arial"/>
      <w:color w:val="000000"/>
      <w:sz w:val="24"/>
      <w:szCs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uiPriority w:val="99"/>
    <w:semiHidden/>
    <w:unhideWhenUsed/>
    <w:rsid w:val="009635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D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C4571"/>
    <w:rPr>
      <w:b/>
      <w:bCs/>
    </w:rPr>
  </w:style>
  <w:style w:type="character" w:customStyle="1" w:styleId="CommentSubjectChar">
    <w:name w:val="Comment Subject Char"/>
    <w:basedOn w:val="CommentTextChar"/>
    <w:link w:val="CommentSubject"/>
    <w:uiPriority w:val="99"/>
    <w:semiHidden/>
    <w:rsid w:val="00CC4571"/>
    <w:rPr>
      <w:b/>
      <w:bCs/>
    </w:rPr>
  </w:style>
  <w:style w:type="paragraph" w:styleId="HTMLPreformatted">
    <w:name w:val="HTML Preformatted"/>
    <w:basedOn w:val="Normal"/>
    <w:link w:val="HTMLPreformattedChar"/>
    <w:uiPriority w:val="99"/>
    <w:unhideWhenUsed/>
    <w:rsid w:val="0049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495117"/>
    <w:rPr>
      <w:rFonts w:ascii="Courier New" w:hAnsi="Courier New" w:cs="Courier New"/>
    </w:rPr>
  </w:style>
  <w:style w:type="paragraph" w:styleId="NormalWeb">
    <w:name w:val="Normal (Web)"/>
    <w:basedOn w:val="Normal"/>
    <w:uiPriority w:val="99"/>
    <w:semiHidden/>
    <w:unhideWhenUsed/>
    <w:rsid w:val="00414A26"/>
    <w:pPr>
      <w:spacing w:before="100" w:beforeAutospacing="1" w:after="100" w:afterAutospacing="1"/>
    </w:pPr>
    <w:rPr>
      <w:sz w:val="24"/>
      <w:szCs w:val="24"/>
    </w:rPr>
  </w:style>
  <w:style w:type="character" w:customStyle="1" w:styleId="mi">
    <w:name w:val="mi"/>
    <w:basedOn w:val="DefaultParagraphFont"/>
    <w:rsid w:val="00414A26"/>
  </w:style>
  <w:style w:type="character" w:customStyle="1" w:styleId="mjxassistivemathml">
    <w:name w:val="mjx_assistive_mathml"/>
    <w:basedOn w:val="DefaultParagraphFont"/>
    <w:rsid w:val="00414A26"/>
  </w:style>
  <w:style w:type="character" w:customStyle="1" w:styleId="mn">
    <w:name w:val="mn"/>
    <w:basedOn w:val="DefaultParagraphFont"/>
    <w:rsid w:val="00414A26"/>
  </w:style>
  <w:style w:type="character" w:customStyle="1" w:styleId="tex-font-style-bf">
    <w:name w:val="tex-font-style-bf"/>
    <w:basedOn w:val="DefaultParagraphFont"/>
    <w:rsid w:val="00414A26"/>
  </w:style>
  <w:style w:type="character" w:customStyle="1" w:styleId="mo">
    <w:name w:val="mo"/>
    <w:basedOn w:val="DefaultParagraphFont"/>
    <w:rsid w:val="00414A26"/>
  </w:style>
  <w:style w:type="table" w:customStyle="1" w:styleId="TableGrid2">
    <w:name w:val="Table Grid2"/>
    <w:basedOn w:val="TableNormal"/>
    <w:next w:val="TableGrid"/>
    <w:uiPriority w:val="59"/>
    <w:rsid w:val="00512562"/>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2F56C6"/>
    <w:rPr>
      <w:b/>
      <w:bCs/>
    </w:rPr>
  </w:style>
  <w:style w:type="character" w:styleId="Hyperlink">
    <w:name w:val="Hyperlink"/>
    <w:basedOn w:val="DefaultParagraphFont"/>
    <w:uiPriority w:val="99"/>
    <w:unhideWhenUsed/>
    <w:rsid w:val="00BF6261"/>
    <w:rPr>
      <w:color w:val="0000FF" w:themeColor="hyperlink"/>
      <w:u w:val="single"/>
    </w:rPr>
  </w:style>
  <w:style w:type="table" w:customStyle="1" w:styleId="TableGrid1">
    <w:name w:val="Table Grid1"/>
    <w:rsid w:val="00B52F42"/>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0">
    <w:name w:val="TableGrid"/>
    <w:rsid w:val="00B52F42"/>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39">
      <w:bodyDiv w:val="1"/>
      <w:marLeft w:val="0"/>
      <w:marRight w:val="0"/>
      <w:marTop w:val="0"/>
      <w:marBottom w:val="0"/>
      <w:divBdr>
        <w:top w:val="none" w:sz="0" w:space="0" w:color="auto"/>
        <w:left w:val="none" w:sz="0" w:space="0" w:color="auto"/>
        <w:bottom w:val="none" w:sz="0" w:space="0" w:color="auto"/>
        <w:right w:val="none" w:sz="0" w:space="0" w:color="auto"/>
      </w:divBdr>
      <w:divsChild>
        <w:div w:id="845287395">
          <w:marLeft w:val="0"/>
          <w:marRight w:val="0"/>
          <w:marTop w:val="0"/>
          <w:marBottom w:val="0"/>
          <w:divBdr>
            <w:top w:val="none" w:sz="0" w:space="0" w:color="auto"/>
            <w:left w:val="none" w:sz="0" w:space="0" w:color="auto"/>
            <w:bottom w:val="none" w:sz="0" w:space="0" w:color="auto"/>
            <w:right w:val="none" w:sz="0" w:space="0" w:color="auto"/>
          </w:divBdr>
        </w:div>
      </w:divsChild>
    </w:div>
    <w:div w:id="272441426">
      <w:bodyDiv w:val="1"/>
      <w:marLeft w:val="0"/>
      <w:marRight w:val="0"/>
      <w:marTop w:val="0"/>
      <w:marBottom w:val="0"/>
      <w:divBdr>
        <w:top w:val="none" w:sz="0" w:space="0" w:color="auto"/>
        <w:left w:val="none" w:sz="0" w:space="0" w:color="auto"/>
        <w:bottom w:val="none" w:sz="0" w:space="0" w:color="auto"/>
        <w:right w:val="none" w:sz="0" w:space="0" w:color="auto"/>
      </w:divBdr>
    </w:div>
    <w:div w:id="378941686">
      <w:bodyDiv w:val="1"/>
      <w:marLeft w:val="0"/>
      <w:marRight w:val="0"/>
      <w:marTop w:val="0"/>
      <w:marBottom w:val="0"/>
      <w:divBdr>
        <w:top w:val="none" w:sz="0" w:space="0" w:color="auto"/>
        <w:left w:val="none" w:sz="0" w:space="0" w:color="auto"/>
        <w:bottom w:val="none" w:sz="0" w:space="0" w:color="auto"/>
        <w:right w:val="none" w:sz="0" w:space="0" w:color="auto"/>
      </w:divBdr>
    </w:div>
    <w:div w:id="1029113057">
      <w:bodyDiv w:val="1"/>
      <w:marLeft w:val="0"/>
      <w:marRight w:val="0"/>
      <w:marTop w:val="0"/>
      <w:marBottom w:val="0"/>
      <w:divBdr>
        <w:top w:val="none" w:sz="0" w:space="0" w:color="auto"/>
        <w:left w:val="none" w:sz="0" w:space="0" w:color="auto"/>
        <w:bottom w:val="none" w:sz="0" w:space="0" w:color="auto"/>
        <w:right w:val="none" w:sz="0" w:space="0" w:color="auto"/>
      </w:divBdr>
    </w:div>
    <w:div w:id="1509755492">
      <w:bodyDiv w:val="1"/>
      <w:marLeft w:val="0"/>
      <w:marRight w:val="0"/>
      <w:marTop w:val="0"/>
      <w:marBottom w:val="0"/>
      <w:divBdr>
        <w:top w:val="none" w:sz="0" w:space="0" w:color="auto"/>
        <w:left w:val="none" w:sz="0" w:space="0" w:color="auto"/>
        <w:bottom w:val="none" w:sz="0" w:space="0" w:color="auto"/>
        <w:right w:val="none" w:sz="0" w:space="0" w:color="auto"/>
      </w:divBdr>
      <w:divsChild>
        <w:div w:id="814831269">
          <w:marLeft w:val="0"/>
          <w:marRight w:val="0"/>
          <w:marTop w:val="0"/>
          <w:marBottom w:val="0"/>
          <w:divBdr>
            <w:top w:val="none" w:sz="0" w:space="0" w:color="auto"/>
            <w:left w:val="none" w:sz="0" w:space="0" w:color="auto"/>
            <w:bottom w:val="none" w:sz="0" w:space="0" w:color="auto"/>
            <w:right w:val="none" w:sz="0" w:space="0" w:color="auto"/>
          </w:divBdr>
        </w:div>
        <w:div w:id="1202203918">
          <w:marLeft w:val="0"/>
          <w:marRight w:val="0"/>
          <w:marTop w:val="0"/>
          <w:marBottom w:val="0"/>
          <w:divBdr>
            <w:top w:val="none" w:sz="0" w:space="0" w:color="auto"/>
            <w:left w:val="none" w:sz="0" w:space="0" w:color="auto"/>
            <w:bottom w:val="none" w:sz="0" w:space="0" w:color="auto"/>
            <w:right w:val="none" w:sz="0" w:space="0" w:color="auto"/>
          </w:divBdr>
          <w:divsChild>
            <w:div w:id="577331575">
              <w:marLeft w:val="0"/>
              <w:marRight w:val="0"/>
              <w:marTop w:val="0"/>
              <w:marBottom w:val="0"/>
              <w:divBdr>
                <w:top w:val="none" w:sz="0" w:space="0" w:color="auto"/>
                <w:left w:val="none" w:sz="0" w:space="0" w:color="auto"/>
                <w:bottom w:val="none" w:sz="0" w:space="0" w:color="auto"/>
                <w:right w:val="none" w:sz="0" w:space="0" w:color="auto"/>
              </w:divBdr>
            </w:div>
          </w:divsChild>
        </w:div>
        <w:div w:id="207572943">
          <w:marLeft w:val="0"/>
          <w:marRight w:val="0"/>
          <w:marTop w:val="0"/>
          <w:marBottom w:val="240"/>
          <w:divBdr>
            <w:top w:val="none" w:sz="0" w:space="0" w:color="auto"/>
            <w:left w:val="none" w:sz="0" w:space="0" w:color="auto"/>
            <w:bottom w:val="none" w:sz="0" w:space="0" w:color="auto"/>
            <w:right w:val="none" w:sz="0" w:space="0" w:color="auto"/>
          </w:divBdr>
          <w:divsChild>
            <w:div w:id="2358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1139">
      <w:bodyDiv w:val="1"/>
      <w:marLeft w:val="0"/>
      <w:marRight w:val="0"/>
      <w:marTop w:val="0"/>
      <w:marBottom w:val="0"/>
      <w:divBdr>
        <w:top w:val="none" w:sz="0" w:space="0" w:color="auto"/>
        <w:left w:val="none" w:sz="0" w:space="0" w:color="auto"/>
        <w:bottom w:val="none" w:sz="0" w:space="0" w:color="auto"/>
        <w:right w:val="none" w:sz="0" w:space="0" w:color="auto"/>
      </w:divBdr>
      <w:divsChild>
        <w:div w:id="258831984">
          <w:marLeft w:val="0"/>
          <w:marRight w:val="0"/>
          <w:marTop w:val="0"/>
          <w:marBottom w:val="240"/>
          <w:divBdr>
            <w:top w:val="none" w:sz="0" w:space="0" w:color="auto"/>
            <w:left w:val="none" w:sz="0" w:space="0" w:color="auto"/>
            <w:bottom w:val="none" w:sz="0" w:space="0" w:color="auto"/>
            <w:right w:val="none" w:sz="0" w:space="0" w:color="auto"/>
          </w:divBdr>
          <w:divsChild>
            <w:div w:id="1123109725">
              <w:marLeft w:val="0"/>
              <w:marRight w:val="0"/>
              <w:marTop w:val="0"/>
              <w:marBottom w:val="120"/>
              <w:divBdr>
                <w:top w:val="none" w:sz="0" w:space="0" w:color="auto"/>
                <w:left w:val="none" w:sz="0" w:space="0" w:color="auto"/>
                <w:bottom w:val="none" w:sz="0" w:space="0" w:color="auto"/>
                <w:right w:val="none" w:sz="0" w:space="0" w:color="auto"/>
              </w:divBdr>
            </w:div>
            <w:div w:id="883518305">
              <w:marLeft w:val="0"/>
              <w:marRight w:val="0"/>
              <w:marTop w:val="0"/>
              <w:marBottom w:val="0"/>
              <w:divBdr>
                <w:top w:val="none" w:sz="0" w:space="0" w:color="auto"/>
                <w:left w:val="none" w:sz="0" w:space="0" w:color="auto"/>
                <w:bottom w:val="none" w:sz="0" w:space="0" w:color="auto"/>
                <w:right w:val="none" w:sz="0" w:space="0" w:color="auto"/>
              </w:divBdr>
              <w:divsChild>
                <w:div w:id="1032264250">
                  <w:marLeft w:val="0"/>
                  <w:marRight w:val="0"/>
                  <w:marTop w:val="0"/>
                  <w:marBottom w:val="0"/>
                  <w:divBdr>
                    <w:top w:val="none" w:sz="0" w:space="0" w:color="auto"/>
                    <w:left w:val="none" w:sz="0" w:space="0" w:color="auto"/>
                    <w:bottom w:val="none" w:sz="0" w:space="0" w:color="auto"/>
                    <w:right w:val="none" w:sz="0" w:space="0" w:color="auto"/>
                  </w:divBdr>
                </w:div>
              </w:divsChild>
            </w:div>
            <w:div w:id="1780223764">
              <w:marLeft w:val="0"/>
              <w:marRight w:val="0"/>
              <w:marTop w:val="0"/>
              <w:marBottom w:val="0"/>
              <w:divBdr>
                <w:top w:val="none" w:sz="0" w:space="0" w:color="auto"/>
                <w:left w:val="none" w:sz="0" w:space="0" w:color="auto"/>
                <w:bottom w:val="none" w:sz="0" w:space="0" w:color="auto"/>
                <w:right w:val="none" w:sz="0" w:space="0" w:color="auto"/>
              </w:divBdr>
              <w:divsChild>
                <w:div w:id="281503654">
                  <w:marLeft w:val="0"/>
                  <w:marRight w:val="0"/>
                  <w:marTop w:val="0"/>
                  <w:marBottom w:val="0"/>
                  <w:divBdr>
                    <w:top w:val="none" w:sz="0" w:space="0" w:color="auto"/>
                    <w:left w:val="none" w:sz="0" w:space="0" w:color="auto"/>
                    <w:bottom w:val="none" w:sz="0" w:space="0" w:color="auto"/>
                    <w:right w:val="none" w:sz="0" w:space="0" w:color="auto"/>
                  </w:divBdr>
                </w:div>
              </w:divsChild>
            </w:div>
            <w:div w:id="889003163">
              <w:marLeft w:val="0"/>
              <w:marRight w:val="0"/>
              <w:marTop w:val="0"/>
              <w:marBottom w:val="0"/>
              <w:divBdr>
                <w:top w:val="none" w:sz="0" w:space="0" w:color="auto"/>
                <w:left w:val="none" w:sz="0" w:space="0" w:color="auto"/>
                <w:bottom w:val="none" w:sz="0" w:space="0" w:color="auto"/>
                <w:right w:val="none" w:sz="0" w:space="0" w:color="auto"/>
              </w:divBdr>
              <w:divsChild>
                <w:div w:id="2006276594">
                  <w:marLeft w:val="0"/>
                  <w:marRight w:val="0"/>
                  <w:marTop w:val="0"/>
                  <w:marBottom w:val="0"/>
                  <w:divBdr>
                    <w:top w:val="none" w:sz="0" w:space="0" w:color="auto"/>
                    <w:left w:val="none" w:sz="0" w:space="0" w:color="auto"/>
                    <w:bottom w:val="none" w:sz="0" w:space="0" w:color="auto"/>
                    <w:right w:val="none" w:sz="0" w:space="0" w:color="auto"/>
                  </w:divBdr>
                </w:div>
              </w:divsChild>
            </w:div>
            <w:div w:id="1822308263">
              <w:marLeft w:val="0"/>
              <w:marRight w:val="0"/>
              <w:marTop w:val="0"/>
              <w:marBottom w:val="0"/>
              <w:divBdr>
                <w:top w:val="none" w:sz="0" w:space="0" w:color="auto"/>
                <w:left w:val="none" w:sz="0" w:space="0" w:color="auto"/>
                <w:bottom w:val="none" w:sz="0" w:space="0" w:color="auto"/>
                <w:right w:val="none" w:sz="0" w:space="0" w:color="auto"/>
              </w:divBdr>
              <w:divsChild>
                <w:div w:id="2059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6623">
          <w:marLeft w:val="0"/>
          <w:marRight w:val="0"/>
          <w:marTop w:val="0"/>
          <w:marBottom w:val="0"/>
          <w:divBdr>
            <w:top w:val="none" w:sz="0" w:space="0" w:color="auto"/>
            <w:left w:val="none" w:sz="0" w:space="0" w:color="auto"/>
            <w:bottom w:val="none" w:sz="0" w:space="0" w:color="auto"/>
            <w:right w:val="none" w:sz="0" w:space="0" w:color="auto"/>
          </w:divBdr>
        </w:div>
        <w:div w:id="1652640374">
          <w:marLeft w:val="0"/>
          <w:marRight w:val="0"/>
          <w:marTop w:val="0"/>
          <w:marBottom w:val="0"/>
          <w:divBdr>
            <w:top w:val="none" w:sz="0" w:space="0" w:color="auto"/>
            <w:left w:val="none" w:sz="0" w:space="0" w:color="auto"/>
            <w:bottom w:val="none" w:sz="0" w:space="0" w:color="auto"/>
            <w:right w:val="none" w:sz="0" w:space="0" w:color="auto"/>
          </w:divBdr>
          <w:divsChild>
            <w:div w:id="313489779">
              <w:marLeft w:val="0"/>
              <w:marRight w:val="0"/>
              <w:marTop w:val="0"/>
              <w:marBottom w:val="0"/>
              <w:divBdr>
                <w:top w:val="none" w:sz="0" w:space="0" w:color="auto"/>
                <w:left w:val="none" w:sz="0" w:space="0" w:color="auto"/>
                <w:bottom w:val="none" w:sz="0" w:space="0" w:color="auto"/>
                <w:right w:val="none" w:sz="0" w:space="0" w:color="auto"/>
              </w:divBdr>
            </w:div>
          </w:divsChild>
        </w:div>
        <w:div w:id="111362339">
          <w:marLeft w:val="0"/>
          <w:marRight w:val="0"/>
          <w:marTop w:val="0"/>
          <w:marBottom w:val="240"/>
          <w:divBdr>
            <w:top w:val="none" w:sz="0" w:space="0" w:color="auto"/>
            <w:left w:val="none" w:sz="0" w:space="0" w:color="auto"/>
            <w:bottom w:val="none" w:sz="0" w:space="0" w:color="auto"/>
            <w:right w:val="none" w:sz="0" w:space="0" w:color="auto"/>
          </w:divBdr>
          <w:divsChild>
            <w:div w:id="10145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DD6C6D8DEF5549A4D648917129432A" ma:contentTypeVersion="14" ma:contentTypeDescription="Create a new document." ma:contentTypeScope="" ma:versionID="70fae9694c281e3999533eff66b23cde">
  <xsd:schema xmlns:xsd="http://www.w3.org/2001/XMLSchema" xmlns:xs="http://www.w3.org/2001/XMLSchema" xmlns:p="http://schemas.microsoft.com/office/2006/metadata/properties" xmlns:ns3="4fd35f81-8f51-4b21-88be-dc29d7f061c4" xmlns:ns4="5af309d2-0ac7-467a-b778-faff98f3394b" targetNamespace="http://schemas.microsoft.com/office/2006/metadata/properties" ma:root="true" ma:fieldsID="fb4d489f289d17cb90b5fd68b96b3a23" ns3:_="" ns4:_="">
    <xsd:import namespace="4fd35f81-8f51-4b21-88be-dc29d7f061c4"/>
    <xsd:import namespace="5af309d2-0ac7-467a-b778-faff98f339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35f81-8f51-4b21-88be-dc29d7f061c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f309d2-0ac7-467a-b778-faff98f3394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034CA3-3D0E-4245-BDF0-4633F637E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35f81-8f51-4b21-88be-dc29d7f061c4"/>
    <ds:schemaRef ds:uri="5af309d2-0ac7-467a-b778-faff98f33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1D61FB-B39E-488B-8D79-6CB2D224D3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55D9E1-579A-4427-A457-2D63559ED4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Hala Abbas</dc:creator>
  <cp:lastModifiedBy>Marwan El Khatib</cp:lastModifiedBy>
  <cp:revision>19</cp:revision>
  <cp:lastPrinted>2022-07-26T13:28:00Z</cp:lastPrinted>
  <dcterms:created xsi:type="dcterms:W3CDTF">2022-08-03T12:32:00Z</dcterms:created>
  <dcterms:modified xsi:type="dcterms:W3CDTF">2024-10-04T13:52:00Z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0x010100F9DD6C6D8DEF5549A4D648917129432A</vt:lpwstr>
  </property>
</Properties>
</file>